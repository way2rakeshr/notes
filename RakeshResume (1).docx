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18B8C" w14:textId="68BB26CB" w:rsidR="00354BE7" w:rsidRPr="00AC16C0" w:rsidRDefault="00354BE7" w:rsidP="00354BE7">
      <w:pPr>
        <w:rPr>
          <w:rFonts w:ascii="Times New Roman" w:hAnsi="Times New Roman" w:cs="Times New Roman"/>
          <w:bCs/>
          <w:color w:val="000000"/>
        </w:rPr>
      </w:pPr>
    </w:p>
    <w:p w14:paraId="5E8D686A" w14:textId="77777777" w:rsidR="00403E76" w:rsidRDefault="00403E76" w:rsidP="00403E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="WenQuanYi Micro Hei"/>
          <w:b/>
          <w:bCs/>
        </w:rPr>
        <w:t>Rakesh R                                                                               Email</w:t>
      </w:r>
      <w:r>
        <w:rPr>
          <w:rStyle w:val="normaltextrun"/>
          <w:rFonts w:eastAsia="WenQuanYi Micro Hei"/>
          <w:b/>
          <w:bCs/>
          <w:lang w:val="pt-BR"/>
        </w:rPr>
        <w:t>: </w:t>
      </w:r>
      <w:r>
        <w:rPr>
          <w:rStyle w:val="spellingerror"/>
          <w:b/>
          <w:bCs/>
          <w:color w:val="4F80BD"/>
          <w:lang w:val="pt-BR"/>
        </w:rPr>
        <w:t>rakeshr.ra</w:t>
      </w:r>
      <w:r>
        <w:rPr>
          <w:rStyle w:val="normaltextrun"/>
          <w:rFonts w:eastAsia="WenQuanYi Micro Hei"/>
          <w:b/>
          <w:bCs/>
          <w:color w:val="1F487C"/>
          <w:lang w:val="pt-BR"/>
        </w:rPr>
        <w:t>@hcl.com</w:t>
      </w:r>
    </w:p>
    <w:p w14:paraId="71EB9A39" w14:textId="77777777" w:rsidR="00403E76" w:rsidRDefault="00403E76" w:rsidP="00403E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="WenQuanYi Micro Hei"/>
          <w:b/>
          <w:bCs/>
        </w:rPr>
        <w:t>                                                                                                Contact:</w:t>
      </w:r>
      <w:r>
        <w:rPr>
          <w:rStyle w:val="normaltextrun"/>
          <w:rFonts w:eastAsia="WenQuanYi Micro Hei"/>
          <w:b/>
          <w:bCs/>
          <w:color w:val="4F80BD"/>
        </w:rPr>
        <w:t> 9686810771 </w:t>
      </w:r>
      <w:r>
        <w:rPr>
          <w:rStyle w:val="normaltextrun"/>
          <w:rFonts w:eastAsia="WenQuanYi Micro Hei"/>
          <w:b/>
          <w:bCs/>
          <w:color w:val="1F487C"/>
        </w:rPr>
        <w:t> </w:t>
      </w:r>
      <w:r>
        <w:rPr>
          <w:rStyle w:val="eop"/>
        </w:rPr>
        <w:t> </w:t>
      </w:r>
    </w:p>
    <w:p w14:paraId="0CE7F517" w14:textId="77777777" w:rsidR="00354BE7" w:rsidRPr="00AC16C0" w:rsidRDefault="00354BE7" w:rsidP="00354BE7">
      <w:pPr>
        <w:rPr>
          <w:rFonts w:ascii="Times New Roman" w:hAnsi="Times New Roman" w:cs="Times New Roman"/>
          <w:b/>
          <w:bCs/>
          <w:color w:val="000000"/>
        </w:rPr>
      </w:pPr>
    </w:p>
    <w:p w14:paraId="39B219B8" w14:textId="77777777" w:rsidR="00354BE7" w:rsidRPr="00AC16C0" w:rsidRDefault="00354BE7" w:rsidP="00354BE7">
      <w:pPr>
        <w:shd w:val="clear" w:color="auto" w:fill="E6E6E6"/>
        <w:spacing w:after="200"/>
        <w:rPr>
          <w:rFonts w:ascii="Times New Roman" w:hAnsi="Times New Roman" w:cs="Times New Roman"/>
          <w:b/>
          <w:u w:val="single"/>
        </w:rPr>
      </w:pPr>
      <w:r w:rsidRPr="00AC16C0">
        <w:rPr>
          <w:rFonts w:ascii="Times New Roman" w:hAnsi="Times New Roman" w:cs="Times New Roman"/>
          <w:b/>
          <w:u w:val="single"/>
        </w:rPr>
        <w:t xml:space="preserve">Summary of Experience </w:t>
      </w:r>
    </w:p>
    <w:p w14:paraId="009181B0" w14:textId="6DF5B3B2" w:rsidR="00354BE7" w:rsidRPr="00403E76" w:rsidRDefault="00403E76" w:rsidP="00354BE7">
      <w:pPr>
        <w:pStyle w:val="ListParagraph"/>
        <w:numPr>
          <w:ilvl w:val="0"/>
          <w:numId w:val="1"/>
        </w:numPr>
        <w:rPr>
          <w:rFonts w:ascii="Times New Roman" w:hAnsi="Times New Roman"/>
          <w:bCs/>
          <w:color w:val="000000"/>
          <w:sz w:val="24"/>
          <w:szCs w:val="24"/>
        </w:rPr>
      </w:pPr>
      <w:r w:rsidRPr="00403E76">
        <w:rPr>
          <w:rFonts w:ascii="Times New Roman" w:hAnsi="Times New Roman"/>
        </w:rPr>
        <w:t xml:space="preserve">Java Developer with </w:t>
      </w:r>
      <w:r w:rsidR="00334E63" w:rsidRPr="00403E76">
        <w:rPr>
          <w:rFonts w:ascii="Times New Roman" w:hAnsi="Times New Roman"/>
        </w:rPr>
        <w:t>a</w:t>
      </w:r>
      <w:r w:rsidR="00334E63">
        <w:rPr>
          <w:rFonts w:ascii="Times New Roman" w:hAnsi="Times New Roman"/>
        </w:rPr>
        <w:t xml:space="preserve">n </w:t>
      </w:r>
      <w:r w:rsidRPr="00403E76">
        <w:rPr>
          <w:rFonts w:ascii="Times New Roman" w:hAnsi="Times New Roman"/>
        </w:rPr>
        <w:t xml:space="preserve">1.5 </w:t>
      </w:r>
      <w:r w:rsidR="00257304">
        <w:rPr>
          <w:rFonts w:ascii="Times New Roman" w:hAnsi="Times New Roman"/>
        </w:rPr>
        <w:t>+</w:t>
      </w:r>
      <w:r w:rsidRPr="00403E76">
        <w:rPr>
          <w:rFonts w:ascii="Times New Roman" w:hAnsi="Times New Roman"/>
        </w:rPr>
        <w:t>Years of industry experience, in</w:t>
      </w:r>
      <w:r w:rsidR="004C5346">
        <w:rPr>
          <w:rFonts w:ascii="Times New Roman" w:hAnsi="Times New Roman"/>
        </w:rPr>
        <w:t xml:space="preserve"> </w:t>
      </w:r>
      <w:r w:rsidR="007F318D">
        <w:rPr>
          <w:rFonts w:ascii="Times New Roman" w:hAnsi="Times New Roman"/>
        </w:rPr>
        <w:t xml:space="preserve">Software Development and providing </w:t>
      </w:r>
      <w:r w:rsidR="004C5346">
        <w:rPr>
          <w:rFonts w:ascii="Times New Roman" w:hAnsi="Times New Roman"/>
        </w:rPr>
        <w:t>Business Logic</w:t>
      </w:r>
      <w:r w:rsidRPr="00403E76">
        <w:rPr>
          <w:rFonts w:ascii="Times New Roman" w:hAnsi="Times New Roman"/>
        </w:rPr>
        <w:t xml:space="preserve"> </w:t>
      </w:r>
      <w:proofErr w:type="gramStart"/>
      <w:r w:rsidR="00503C10">
        <w:rPr>
          <w:rFonts w:ascii="Times New Roman" w:hAnsi="Times New Roman"/>
        </w:rPr>
        <w:t xml:space="preserve">parallel </w:t>
      </w:r>
      <w:r w:rsidR="00BF218A">
        <w:rPr>
          <w:rFonts w:ascii="Times New Roman" w:hAnsi="Times New Roman"/>
        </w:rPr>
        <w:t xml:space="preserve"> making</w:t>
      </w:r>
      <w:proofErr w:type="gramEnd"/>
      <w:r w:rsidR="00BF218A">
        <w:rPr>
          <w:rFonts w:ascii="Times New Roman" w:hAnsi="Times New Roman"/>
        </w:rPr>
        <w:t xml:space="preserve"> use of </w:t>
      </w:r>
      <w:r w:rsidRPr="00403E76">
        <w:rPr>
          <w:rFonts w:ascii="Times New Roman" w:hAnsi="Times New Roman"/>
        </w:rPr>
        <w:t>multiple technologies including Spring Boot, hibernate etc.</w:t>
      </w:r>
    </w:p>
    <w:p w14:paraId="022FE28D" w14:textId="77777777" w:rsidR="00403E76" w:rsidRPr="00AC16C0" w:rsidRDefault="00403E76" w:rsidP="00403E76">
      <w:pPr>
        <w:pStyle w:val="ListParagraph"/>
        <w:rPr>
          <w:rFonts w:ascii="Times New Roman" w:hAnsi="Times New Roman"/>
          <w:bCs/>
          <w:color w:val="000000"/>
          <w:sz w:val="24"/>
          <w:szCs w:val="24"/>
        </w:rPr>
      </w:pPr>
    </w:p>
    <w:p w14:paraId="61629247" w14:textId="77777777" w:rsidR="00354BE7" w:rsidRPr="00AC16C0" w:rsidRDefault="00354BE7" w:rsidP="00354BE7">
      <w:pPr>
        <w:rPr>
          <w:rFonts w:ascii="Times New Roman" w:hAnsi="Times New Roman" w:cs="Times New Roman"/>
          <w:color w:val="000000"/>
        </w:rPr>
      </w:pPr>
    </w:p>
    <w:p w14:paraId="1D92877C" w14:textId="3C63C172" w:rsidR="00354BE7" w:rsidRPr="00AC16C0" w:rsidRDefault="00403E76" w:rsidP="00586E83">
      <w:pPr>
        <w:shd w:val="clear" w:color="auto" w:fill="E6E6E6"/>
        <w:spacing w:after="20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Strengths</w:t>
      </w:r>
    </w:p>
    <w:p w14:paraId="3A49D891" w14:textId="3EABC0B6" w:rsidR="00403E76" w:rsidRDefault="00403E76" w:rsidP="00354BE7">
      <w:pPr>
        <w:rPr>
          <w:rFonts w:ascii="Times New Roman" w:hAnsi="Times New Roman" w:cs="Times New Roman"/>
          <w:sz w:val="22"/>
          <w:szCs w:val="22"/>
        </w:rPr>
      </w:pPr>
      <w:r w:rsidRPr="00403E76">
        <w:rPr>
          <w:rFonts w:ascii="Times New Roman" w:hAnsi="Times New Roman" w:cs="Times New Roman"/>
        </w:rPr>
        <w:t xml:space="preserve">• </w:t>
      </w:r>
      <w:r w:rsidRPr="00403E76">
        <w:rPr>
          <w:rFonts w:ascii="Times New Roman" w:hAnsi="Times New Roman" w:cs="Times New Roman"/>
          <w:b/>
          <w:bCs/>
        </w:rPr>
        <w:t>JAVA/J2EE Developer</w:t>
      </w:r>
      <w:r w:rsidRPr="00403E7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</w:t>
      </w:r>
      <w:r w:rsidRPr="00403E76">
        <w:rPr>
          <w:rFonts w:ascii="Times New Roman" w:hAnsi="Times New Roman" w:cs="Times New Roman"/>
          <w:sz w:val="22"/>
          <w:szCs w:val="22"/>
        </w:rPr>
        <w:t>J2EE hands-on experience. Have in-depth knowledge on best practices for design</w:t>
      </w:r>
      <w:r w:rsidR="00A22912">
        <w:rPr>
          <w:rFonts w:ascii="Times New Roman" w:hAnsi="Times New Roman" w:cs="Times New Roman"/>
          <w:sz w:val="22"/>
          <w:szCs w:val="22"/>
        </w:rPr>
        <w:t xml:space="preserve"> and </w:t>
      </w:r>
      <w:r w:rsidR="00A22912" w:rsidRPr="00403E76">
        <w:rPr>
          <w:rFonts w:ascii="Times New Roman" w:hAnsi="Times New Roman" w:cs="Times New Roman"/>
          <w:sz w:val="22"/>
          <w:szCs w:val="22"/>
        </w:rPr>
        <w:t>development</w:t>
      </w:r>
      <w:r w:rsidR="00A22912">
        <w:rPr>
          <w:rFonts w:ascii="Times New Roman" w:hAnsi="Times New Roman" w:cs="Times New Roman"/>
          <w:sz w:val="22"/>
          <w:szCs w:val="22"/>
        </w:rPr>
        <w:t>.</w:t>
      </w:r>
      <w:r w:rsidR="00A22912" w:rsidRPr="00403E76">
        <w:rPr>
          <w:rFonts w:ascii="Times New Roman" w:hAnsi="Times New Roman" w:cs="Times New Roman"/>
          <w:sz w:val="22"/>
          <w:szCs w:val="22"/>
        </w:rPr>
        <w:t xml:space="preserve"> Produced</w:t>
      </w:r>
      <w:r w:rsidRPr="00403E76">
        <w:rPr>
          <w:rFonts w:ascii="Times New Roman" w:hAnsi="Times New Roman" w:cs="Times New Roman"/>
          <w:sz w:val="22"/>
          <w:szCs w:val="22"/>
        </w:rPr>
        <w:t xml:space="preserve"> and consumed REST Web services while development and integration testing are a profound competence.</w:t>
      </w:r>
    </w:p>
    <w:p w14:paraId="4F9E77B6" w14:textId="77777777" w:rsidR="00403E76" w:rsidRDefault="00403E76" w:rsidP="00354BE7">
      <w:pPr>
        <w:rPr>
          <w:rFonts w:ascii="Times New Roman" w:hAnsi="Times New Roman" w:cs="Times New Roman"/>
          <w:sz w:val="22"/>
          <w:szCs w:val="22"/>
        </w:rPr>
      </w:pPr>
    </w:p>
    <w:p w14:paraId="0AEDFD48" w14:textId="6C18F74C" w:rsidR="00403E76" w:rsidRDefault="00403E76" w:rsidP="00354BE7">
      <w:pPr>
        <w:rPr>
          <w:rFonts w:ascii="Times New Roman" w:hAnsi="Times New Roman" w:cs="Times New Roman"/>
          <w:sz w:val="22"/>
          <w:szCs w:val="22"/>
        </w:rPr>
      </w:pPr>
      <w:r w:rsidRPr="00403E76">
        <w:rPr>
          <w:rFonts w:ascii="Times New Roman" w:hAnsi="Times New Roman" w:cs="Times New Roman"/>
          <w:sz w:val="22"/>
          <w:szCs w:val="22"/>
        </w:rPr>
        <w:t>•</w:t>
      </w:r>
      <w:r w:rsidRPr="00403E76">
        <w:rPr>
          <w:rFonts w:ascii="Times New Roman" w:hAnsi="Times New Roman" w:cs="Times New Roman"/>
          <w:b/>
          <w:bCs/>
          <w:sz w:val="22"/>
          <w:szCs w:val="22"/>
        </w:rPr>
        <w:t>Requirement Analysis and Design:</w:t>
      </w:r>
      <w:r w:rsidRPr="00403E76">
        <w:rPr>
          <w:rFonts w:ascii="Times New Roman" w:hAnsi="Times New Roman" w:cs="Times New Roman"/>
          <w:sz w:val="22"/>
          <w:szCs w:val="22"/>
        </w:rPr>
        <w:t xml:space="preserve"> - Understands business needs and performed required tasks according to that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35C25067" w14:textId="77777777" w:rsidR="00403E76" w:rsidRDefault="00403E76" w:rsidP="00354BE7">
      <w:pPr>
        <w:rPr>
          <w:rFonts w:ascii="Times New Roman" w:hAnsi="Times New Roman" w:cs="Times New Roman"/>
          <w:sz w:val="22"/>
          <w:szCs w:val="22"/>
        </w:rPr>
      </w:pPr>
    </w:p>
    <w:p w14:paraId="094BD59F" w14:textId="77777777" w:rsidR="00654DF3" w:rsidRPr="00403E76" w:rsidRDefault="00654DF3" w:rsidP="001749A3">
      <w:pPr>
        <w:rPr>
          <w:rFonts w:ascii="Times New Roman" w:hAnsi="Times New Roman" w:cs="Times New Roman"/>
          <w:sz w:val="22"/>
          <w:szCs w:val="22"/>
        </w:rPr>
      </w:pPr>
    </w:p>
    <w:p w14:paraId="3E3AF5B6" w14:textId="77777777" w:rsidR="00354BE7" w:rsidRPr="00AC16C0" w:rsidRDefault="00354BE7" w:rsidP="00354BE7">
      <w:pPr>
        <w:shd w:val="clear" w:color="auto" w:fill="E6E6E6"/>
        <w:spacing w:after="200"/>
        <w:rPr>
          <w:rFonts w:ascii="Times New Roman" w:hAnsi="Times New Roman" w:cs="Times New Roman"/>
          <w:b/>
          <w:u w:val="single"/>
        </w:rPr>
      </w:pPr>
      <w:r w:rsidRPr="00AC16C0">
        <w:rPr>
          <w:rFonts w:ascii="Times New Roman" w:hAnsi="Times New Roman" w:cs="Times New Roman"/>
          <w:b/>
          <w:u w:val="single"/>
        </w:rPr>
        <w:t>Experience Summary:</w:t>
      </w:r>
    </w:p>
    <w:p w14:paraId="357CB297" w14:textId="51439FA9" w:rsidR="0020756B" w:rsidRDefault="00354BE7" w:rsidP="00654DF3">
      <w:pPr>
        <w:widowControl/>
        <w:numPr>
          <w:ilvl w:val="0"/>
          <w:numId w:val="6"/>
        </w:numPr>
        <w:suppressAutoHyphens w:val="0"/>
        <w:spacing w:before="20" w:after="20"/>
        <w:ind w:right="-187"/>
        <w:jc w:val="both"/>
        <w:rPr>
          <w:rFonts w:ascii="Times New Roman" w:eastAsia="Calibri" w:hAnsi="Times New Roman" w:cs="Times New Roman"/>
          <w:b/>
          <w:bCs/>
          <w:color w:val="000000"/>
          <w:kern w:val="0"/>
          <w:lang w:val="en-US" w:eastAsia="en-US" w:bidi="ar-SA"/>
        </w:rPr>
      </w:pPr>
      <w:r w:rsidRPr="00AC16C0">
        <w:rPr>
          <w:rFonts w:ascii="Times New Roman" w:eastAsia="Calibri" w:hAnsi="Times New Roman" w:cs="Times New Roman"/>
          <w:bCs/>
          <w:color w:val="000000"/>
          <w:kern w:val="0"/>
          <w:lang w:val="en-US" w:eastAsia="en-US" w:bidi="ar-SA"/>
        </w:rPr>
        <w:t xml:space="preserve">Working as </w:t>
      </w:r>
      <w:r w:rsidR="0020756B" w:rsidRPr="0020756B">
        <w:rPr>
          <w:rFonts w:ascii="Times New Roman" w:hAnsi="Times New Roman" w:cs="Times New Roman"/>
          <w:b/>
          <w:bCs/>
          <w:color w:val="484644"/>
          <w:shd w:val="clear" w:color="auto" w:fill="FFFFFF"/>
        </w:rPr>
        <w:t>Software Engineer</w:t>
      </w:r>
      <w:r w:rsidR="0020756B">
        <w:rPr>
          <w:rFonts w:ascii="Segoe UI" w:hAnsi="Segoe UI" w:cs="Segoe UI"/>
          <w:color w:val="484644"/>
          <w:sz w:val="18"/>
          <w:szCs w:val="18"/>
          <w:shd w:val="clear" w:color="auto" w:fill="FFFFFF"/>
        </w:rPr>
        <w:t xml:space="preserve"> </w:t>
      </w:r>
      <w:r w:rsidRPr="00AC16C0">
        <w:rPr>
          <w:rFonts w:ascii="Times New Roman" w:eastAsia="Calibri" w:hAnsi="Times New Roman" w:cs="Times New Roman"/>
          <w:bCs/>
          <w:color w:val="000000"/>
          <w:kern w:val="0"/>
          <w:lang w:val="en-US" w:eastAsia="en-US" w:bidi="ar-SA"/>
        </w:rPr>
        <w:t xml:space="preserve">for </w:t>
      </w:r>
      <w:r w:rsidR="000B4B85" w:rsidRPr="00AC16C0">
        <w:rPr>
          <w:rFonts w:ascii="Times New Roman" w:eastAsia="Calibri" w:hAnsi="Times New Roman" w:cs="Times New Roman"/>
          <w:b/>
          <w:bCs/>
          <w:color w:val="000000"/>
          <w:kern w:val="0"/>
          <w:lang w:val="en-US" w:eastAsia="en-US" w:bidi="ar-SA"/>
        </w:rPr>
        <w:t xml:space="preserve">HCL, </w:t>
      </w:r>
      <w:r w:rsidR="0020756B">
        <w:rPr>
          <w:rFonts w:ascii="Times New Roman" w:eastAsia="Calibri" w:hAnsi="Times New Roman" w:cs="Times New Roman"/>
          <w:b/>
          <w:bCs/>
          <w:color w:val="000000"/>
          <w:kern w:val="0"/>
          <w:lang w:val="en-US" w:eastAsia="en-US" w:bidi="ar-SA"/>
        </w:rPr>
        <w:t>Bangalore</w:t>
      </w:r>
      <w:r w:rsidRPr="00AC16C0">
        <w:rPr>
          <w:rFonts w:ascii="Times New Roman" w:eastAsia="Calibri" w:hAnsi="Times New Roman" w:cs="Times New Roman"/>
          <w:b/>
          <w:bCs/>
          <w:color w:val="000000"/>
          <w:kern w:val="0"/>
          <w:lang w:val="en-US" w:eastAsia="en-US" w:bidi="ar-SA"/>
        </w:rPr>
        <w:t xml:space="preserve"> </w:t>
      </w:r>
      <w:r w:rsidRPr="00AC16C0">
        <w:rPr>
          <w:rFonts w:ascii="Times New Roman" w:eastAsia="Calibri" w:hAnsi="Times New Roman" w:cs="Times New Roman"/>
          <w:bCs/>
          <w:color w:val="000000"/>
          <w:kern w:val="0"/>
          <w:lang w:val="en-US" w:eastAsia="en-US" w:bidi="ar-SA"/>
        </w:rPr>
        <w:t>Since</w:t>
      </w:r>
      <w:r w:rsidR="000B4B85" w:rsidRPr="00AC16C0">
        <w:rPr>
          <w:rFonts w:ascii="Times New Roman" w:eastAsia="Calibri" w:hAnsi="Times New Roman" w:cs="Times New Roman"/>
          <w:bCs/>
          <w:color w:val="000000"/>
          <w:kern w:val="0"/>
          <w:lang w:val="en-US" w:eastAsia="en-US" w:bidi="ar-SA"/>
        </w:rPr>
        <w:t xml:space="preserve"> </w:t>
      </w:r>
      <w:r w:rsidR="0020756B" w:rsidRPr="0020756B">
        <w:rPr>
          <w:rFonts w:ascii="Times New Roman" w:eastAsia="Calibri" w:hAnsi="Times New Roman" w:cs="Times New Roman"/>
          <w:b/>
          <w:color w:val="000000"/>
          <w:kern w:val="0"/>
          <w:lang w:val="en-US" w:eastAsia="en-US" w:bidi="ar-SA"/>
        </w:rPr>
        <w:t>October</w:t>
      </w:r>
      <w:r w:rsidR="000B4B85" w:rsidRPr="0020756B">
        <w:rPr>
          <w:rFonts w:ascii="Times New Roman" w:eastAsia="Calibri" w:hAnsi="Times New Roman" w:cs="Times New Roman"/>
          <w:b/>
          <w:color w:val="000000"/>
          <w:kern w:val="0"/>
          <w:lang w:val="en-US" w:eastAsia="en-US" w:bidi="ar-SA"/>
        </w:rPr>
        <w:t xml:space="preserve"> 2019</w:t>
      </w:r>
      <w:r w:rsidRPr="00AC16C0">
        <w:rPr>
          <w:rFonts w:ascii="Times New Roman" w:eastAsia="Calibri" w:hAnsi="Times New Roman" w:cs="Times New Roman"/>
          <w:b/>
          <w:bCs/>
          <w:color w:val="000000"/>
          <w:kern w:val="0"/>
          <w:lang w:val="en-US" w:eastAsia="en-US" w:bidi="ar-SA"/>
        </w:rPr>
        <w:t>.</w:t>
      </w:r>
    </w:p>
    <w:p w14:paraId="2A510A29" w14:textId="77777777" w:rsidR="00654DF3" w:rsidRPr="00654DF3" w:rsidRDefault="00654DF3" w:rsidP="00654DF3">
      <w:pPr>
        <w:widowControl/>
        <w:suppressAutoHyphens w:val="0"/>
        <w:spacing w:before="20" w:after="20"/>
        <w:ind w:left="720" w:right="-187"/>
        <w:jc w:val="both"/>
        <w:rPr>
          <w:rFonts w:ascii="Times New Roman" w:eastAsia="Calibri" w:hAnsi="Times New Roman" w:cs="Times New Roman"/>
          <w:b/>
          <w:bCs/>
          <w:color w:val="000000"/>
          <w:kern w:val="0"/>
          <w:lang w:val="en-US" w:eastAsia="en-US" w:bidi="ar-SA"/>
        </w:rPr>
      </w:pPr>
    </w:p>
    <w:p w14:paraId="7F0426FF" w14:textId="6A38D980" w:rsidR="009328B6" w:rsidRPr="0020756B" w:rsidRDefault="0020756B" w:rsidP="00354BE7">
      <w:pPr>
        <w:shd w:val="clear" w:color="auto" w:fill="E6E6E6"/>
        <w:rPr>
          <w:rFonts w:ascii="Times New Roman" w:hAnsi="Times New Roman" w:cs="Times New Roman"/>
          <w:b/>
          <w:bCs/>
          <w:u w:val="single"/>
        </w:rPr>
      </w:pPr>
      <w:r w:rsidRPr="0020756B">
        <w:rPr>
          <w:rFonts w:ascii="Times New Roman" w:hAnsi="Times New Roman" w:cs="Times New Roman"/>
          <w:b/>
          <w:bCs/>
          <w:u w:val="single"/>
        </w:rPr>
        <w:t>Project Highlights:</w:t>
      </w:r>
    </w:p>
    <w:p w14:paraId="7ECF4CBD" w14:textId="77777777" w:rsidR="009328B6" w:rsidRDefault="009328B6" w:rsidP="00354BE7">
      <w:pPr>
        <w:rPr>
          <w:rFonts w:ascii="Times New Roman" w:hAnsi="Times New Roman" w:cs="Times New Roman"/>
          <w:b/>
          <w:bCs/>
        </w:rPr>
      </w:pPr>
    </w:p>
    <w:p w14:paraId="06C66449" w14:textId="21FCEAFA" w:rsidR="0020756B" w:rsidRDefault="0020756B" w:rsidP="00354BE7">
      <w:pPr>
        <w:rPr>
          <w:rFonts w:ascii="Times New Roman" w:hAnsi="Times New Roman" w:cs="Times New Roman"/>
        </w:rPr>
      </w:pPr>
      <w:r w:rsidRPr="0020756B">
        <w:rPr>
          <w:rFonts w:ascii="Times New Roman" w:hAnsi="Times New Roman" w:cs="Times New Roman"/>
          <w:b/>
          <w:bCs/>
        </w:rPr>
        <w:t xml:space="preserve">• </w:t>
      </w:r>
      <w:r>
        <w:rPr>
          <w:rFonts w:ascii="Times New Roman" w:hAnsi="Times New Roman" w:cs="Times New Roman"/>
          <w:b/>
          <w:bCs/>
        </w:rPr>
        <w:t>S</w:t>
      </w:r>
      <w:r w:rsidRPr="0020756B">
        <w:rPr>
          <w:rFonts w:ascii="Times New Roman" w:hAnsi="Times New Roman" w:cs="Times New Roman"/>
          <w:b/>
          <w:bCs/>
        </w:rPr>
        <w:t>truct to spring boot</w:t>
      </w:r>
      <w:r>
        <w:t xml:space="preserve">: </w:t>
      </w:r>
      <w:r w:rsidRPr="0020756B">
        <w:rPr>
          <w:rFonts w:ascii="Times New Roman" w:hAnsi="Times New Roman" w:cs="Times New Roman"/>
        </w:rPr>
        <w:t>Migrated java enterprise applications (</w:t>
      </w:r>
      <w:r w:rsidRPr="0020756B">
        <w:rPr>
          <w:rFonts w:ascii="Times New Roman" w:hAnsi="Times New Roman" w:cs="Times New Roman"/>
          <w:b/>
          <w:bCs/>
        </w:rPr>
        <w:t>Housing Loan</w:t>
      </w:r>
      <w:r>
        <w:rPr>
          <w:rFonts w:ascii="Times New Roman" w:hAnsi="Times New Roman" w:cs="Times New Roman"/>
        </w:rPr>
        <w:t>)</w:t>
      </w:r>
      <w:r w:rsidRPr="0020756B">
        <w:rPr>
          <w:rFonts w:ascii="Times New Roman" w:hAnsi="Times New Roman" w:cs="Times New Roman"/>
        </w:rPr>
        <w:t xml:space="preserve"> from legacy </w:t>
      </w:r>
      <w:r>
        <w:rPr>
          <w:rFonts w:ascii="Times New Roman" w:hAnsi="Times New Roman" w:cs="Times New Roman"/>
        </w:rPr>
        <w:t xml:space="preserve">Struct to Spring </w:t>
      </w:r>
      <w:r w:rsidR="005443CB">
        <w:rPr>
          <w:rFonts w:ascii="Times New Roman" w:hAnsi="Times New Roman" w:cs="Times New Roman"/>
        </w:rPr>
        <w:t>Boot.</w:t>
      </w:r>
      <w:r w:rsidRPr="0020756B">
        <w:rPr>
          <w:rFonts w:ascii="Times New Roman" w:hAnsi="Times New Roman" w:cs="Times New Roman"/>
        </w:rPr>
        <w:t xml:space="preserve"> Which included structuring of application structure and resolving dependency resolution issues.</w:t>
      </w:r>
    </w:p>
    <w:p w14:paraId="2D358725" w14:textId="77777777" w:rsidR="0020756B" w:rsidRDefault="0020756B" w:rsidP="00354BE7">
      <w:pPr>
        <w:rPr>
          <w:rFonts w:ascii="Times New Roman" w:hAnsi="Times New Roman" w:cs="Times New Roman"/>
        </w:rPr>
      </w:pPr>
    </w:p>
    <w:p w14:paraId="3C155A73" w14:textId="41F71D6F" w:rsidR="00354BE7" w:rsidRPr="005443CB" w:rsidRDefault="0020756B" w:rsidP="00354BE7">
      <w:pPr>
        <w:rPr>
          <w:rFonts w:ascii="Times New Roman" w:hAnsi="Times New Roman" w:cs="Times New Roman"/>
          <w:color w:val="000000"/>
        </w:rPr>
      </w:pPr>
      <w:r w:rsidRPr="0020756B">
        <w:rPr>
          <w:rFonts w:ascii="Times New Roman" w:hAnsi="Times New Roman" w:cs="Times New Roman"/>
        </w:rPr>
        <w:t xml:space="preserve">• </w:t>
      </w:r>
      <w:r w:rsidR="00AC54D7">
        <w:rPr>
          <w:rFonts w:ascii="Times New Roman" w:hAnsi="Times New Roman" w:cs="Times New Roman"/>
          <w:b/>
          <w:bCs/>
        </w:rPr>
        <w:t>Microservice Architecture</w:t>
      </w:r>
      <w:r>
        <w:rPr>
          <w:rFonts w:ascii="Times New Roman" w:hAnsi="Times New Roman" w:cs="Times New Roman"/>
        </w:rPr>
        <w:t>:</w:t>
      </w:r>
      <w:r w:rsidRPr="0020756B">
        <w:rPr>
          <w:rFonts w:ascii="Times New Roman" w:hAnsi="Times New Roman" w:cs="Times New Roman"/>
        </w:rPr>
        <w:t xml:space="preserve"> -</w:t>
      </w:r>
      <w:r w:rsidR="005443CB">
        <w:rPr>
          <w:rFonts w:ascii="Times New Roman" w:hAnsi="Times New Roman" w:cs="Times New Roman"/>
        </w:rPr>
        <w:t xml:space="preserve"> Mainly </w:t>
      </w:r>
      <w:r w:rsidR="00AC54D7">
        <w:rPr>
          <w:rFonts w:ascii="Times New Roman" w:hAnsi="Times New Roman" w:cs="Times New Roman"/>
        </w:rPr>
        <w:t>h</w:t>
      </w:r>
      <w:r w:rsidR="005443CB">
        <w:rPr>
          <w:rFonts w:ascii="Times New Roman" w:hAnsi="Times New Roman" w:cs="Times New Roman"/>
        </w:rPr>
        <w:t xml:space="preserve">ere we have closely made use of Microservice </w:t>
      </w:r>
      <w:r w:rsidR="00A22912">
        <w:rPr>
          <w:rFonts w:ascii="Times New Roman" w:hAnsi="Times New Roman" w:cs="Times New Roman"/>
        </w:rPr>
        <w:t>Architecture. Worked</w:t>
      </w:r>
      <w:r w:rsidR="005443CB" w:rsidRPr="005443CB">
        <w:rPr>
          <w:rFonts w:ascii="Times New Roman" w:hAnsi="Times New Roman" w:cs="Times New Roman"/>
        </w:rPr>
        <w:t xml:space="preserve"> extensively in SOAP and REST communication between other applications</w:t>
      </w:r>
      <w:r w:rsidR="005443CB">
        <w:rPr>
          <w:rFonts w:ascii="Times New Roman" w:hAnsi="Times New Roman" w:cs="Times New Roman"/>
        </w:rPr>
        <w:t>.</w:t>
      </w:r>
    </w:p>
    <w:p w14:paraId="2FDCE3AA" w14:textId="77777777" w:rsidR="00354BE7" w:rsidRPr="00AC16C0" w:rsidRDefault="00354BE7" w:rsidP="00354BE7">
      <w:pPr>
        <w:rPr>
          <w:rFonts w:ascii="Times New Roman" w:hAnsi="Times New Roman" w:cs="Times New Roman"/>
          <w:color w:val="000000"/>
          <w:lang w:val="en-US"/>
        </w:rPr>
      </w:pPr>
    </w:p>
    <w:p w14:paraId="4816BDEF" w14:textId="77777777" w:rsidR="00354BE7" w:rsidRPr="00AC16C0" w:rsidRDefault="00354BE7" w:rsidP="00354BE7">
      <w:pPr>
        <w:rPr>
          <w:rFonts w:ascii="Times New Roman" w:hAnsi="Times New Roman" w:cs="Times New Roman"/>
          <w:b/>
          <w:bCs/>
          <w:color w:val="000000"/>
        </w:rPr>
      </w:pPr>
    </w:p>
    <w:p w14:paraId="2B81571D" w14:textId="4F193565" w:rsidR="00354BE7" w:rsidRPr="00AC16C0" w:rsidRDefault="00E4079B" w:rsidP="00354BE7">
      <w:pPr>
        <w:shd w:val="clear" w:color="auto" w:fill="E6E6E6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Skill Summary</w:t>
      </w:r>
      <w:r w:rsidR="00354BE7" w:rsidRPr="00AC16C0">
        <w:rPr>
          <w:rFonts w:ascii="Times New Roman" w:hAnsi="Times New Roman" w:cs="Times New Roman"/>
          <w:b/>
          <w:u w:val="single"/>
        </w:rPr>
        <w:t>:</w:t>
      </w:r>
    </w:p>
    <w:p w14:paraId="1BF7AC7C" w14:textId="77777777" w:rsidR="00354BE7" w:rsidRPr="00AC16C0" w:rsidRDefault="00354BE7" w:rsidP="00354BE7">
      <w:pPr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8"/>
        <w:gridCol w:w="4662"/>
      </w:tblGrid>
      <w:tr w:rsidR="00E4079B" w14:paraId="773AB92C" w14:textId="77777777" w:rsidTr="00E4079B">
        <w:tc>
          <w:tcPr>
            <w:tcW w:w="4788" w:type="dxa"/>
          </w:tcPr>
          <w:p w14:paraId="36025225" w14:textId="09AF7E8F" w:rsidR="00E4079B" w:rsidRPr="00E4079B" w:rsidRDefault="00E4079B" w:rsidP="00354BE7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4079B">
              <w:rPr>
                <w:rFonts w:ascii="Times New Roman" w:hAnsi="Times New Roman" w:cs="Times New Roman"/>
                <w:b/>
                <w:bCs/>
                <w:color w:val="000000"/>
              </w:rPr>
              <w:t>Skill Area</w:t>
            </w:r>
          </w:p>
        </w:tc>
        <w:tc>
          <w:tcPr>
            <w:tcW w:w="4788" w:type="dxa"/>
          </w:tcPr>
          <w:p w14:paraId="1216294A" w14:textId="3770321A" w:rsidR="00E4079B" w:rsidRPr="00E4079B" w:rsidRDefault="00E4079B" w:rsidP="00354BE7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4079B">
              <w:rPr>
                <w:rFonts w:ascii="Times New Roman" w:hAnsi="Times New Roman" w:cs="Times New Roman"/>
                <w:b/>
                <w:bCs/>
                <w:color w:val="000000"/>
              </w:rPr>
              <w:t>Skill</w:t>
            </w:r>
          </w:p>
        </w:tc>
      </w:tr>
      <w:tr w:rsidR="00E4079B" w14:paraId="0C3672D5" w14:textId="77777777" w:rsidTr="00E4079B">
        <w:tc>
          <w:tcPr>
            <w:tcW w:w="4788" w:type="dxa"/>
          </w:tcPr>
          <w:p w14:paraId="22DEBD27" w14:textId="3F18E0AA" w:rsidR="00E4079B" w:rsidRPr="00AC54D7" w:rsidRDefault="00E4079B" w:rsidP="00354BE7">
            <w:pPr>
              <w:rPr>
                <w:rFonts w:ascii="Times New Roman" w:hAnsi="Times New Roman" w:cs="Times New Roman"/>
                <w:color w:val="000000"/>
              </w:rPr>
            </w:pPr>
            <w:r w:rsidRPr="00AC54D7">
              <w:rPr>
                <w:rFonts w:ascii="Times New Roman" w:hAnsi="Times New Roman" w:cs="Times New Roman"/>
              </w:rPr>
              <w:t>Languages</w:t>
            </w:r>
          </w:p>
        </w:tc>
        <w:tc>
          <w:tcPr>
            <w:tcW w:w="4788" w:type="dxa"/>
          </w:tcPr>
          <w:p w14:paraId="560B57DC" w14:textId="2AB6D220" w:rsidR="00E4079B" w:rsidRPr="00AC54D7" w:rsidRDefault="00E4079B" w:rsidP="00354BE7">
            <w:pPr>
              <w:rPr>
                <w:rFonts w:ascii="Times New Roman" w:hAnsi="Times New Roman" w:cs="Times New Roman"/>
                <w:color w:val="000000"/>
              </w:rPr>
            </w:pPr>
            <w:r w:rsidRPr="00AC54D7">
              <w:rPr>
                <w:rFonts w:ascii="Times New Roman" w:hAnsi="Times New Roman" w:cs="Times New Roman"/>
              </w:rPr>
              <w:t>Core Java, J2EE, SQL</w:t>
            </w:r>
          </w:p>
        </w:tc>
      </w:tr>
      <w:tr w:rsidR="00E4079B" w14:paraId="6C1413D5" w14:textId="77777777" w:rsidTr="00E4079B">
        <w:tc>
          <w:tcPr>
            <w:tcW w:w="4788" w:type="dxa"/>
          </w:tcPr>
          <w:p w14:paraId="1FE01C0A" w14:textId="14AA630C" w:rsidR="00E4079B" w:rsidRPr="00AC54D7" w:rsidRDefault="00E4079B" w:rsidP="00354BE7">
            <w:pPr>
              <w:rPr>
                <w:rFonts w:ascii="Times New Roman" w:hAnsi="Times New Roman" w:cs="Times New Roman"/>
                <w:color w:val="000000"/>
              </w:rPr>
            </w:pPr>
            <w:r w:rsidRPr="00AC54D7">
              <w:rPr>
                <w:rFonts w:ascii="Times New Roman" w:hAnsi="Times New Roman" w:cs="Times New Roman"/>
              </w:rPr>
              <w:t>Web-based Technologies</w:t>
            </w:r>
          </w:p>
        </w:tc>
        <w:tc>
          <w:tcPr>
            <w:tcW w:w="4788" w:type="dxa"/>
          </w:tcPr>
          <w:p w14:paraId="73A06A1F" w14:textId="24A6C8A0" w:rsidR="00E4079B" w:rsidRPr="00AC54D7" w:rsidRDefault="00E4079B" w:rsidP="00354BE7">
            <w:pPr>
              <w:rPr>
                <w:rFonts w:ascii="Times New Roman" w:hAnsi="Times New Roman" w:cs="Times New Roman"/>
                <w:color w:val="000000"/>
              </w:rPr>
            </w:pPr>
            <w:r w:rsidRPr="00AC54D7">
              <w:rPr>
                <w:rFonts w:ascii="Times New Roman" w:hAnsi="Times New Roman" w:cs="Times New Roman"/>
              </w:rPr>
              <w:t>JSP, Servlet, Web services (REST, SOAP)</w:t>
            </w:r>
          </w:p>
        </w:tc>
      </w:tr>
      <w:tr w:rsidR="00E4079B" w14:paraId="5AAB2D8F" w14:textId="77777777" w:rsidTr="00E4079B">
        <w:tc>
          <w:tcPr>
            <w:tcW w:w="4788" w:type="dxa"/>
          </w:tcPr>
          <w:p w14:paraId="5949B3DC" w14:textId="4FBFFB8F" w:rsidR="00E4079B" w:rsidRPr="00AC54D7" w:rsidRDefault="00E4079B" w:rsidP="00354BE7">
            <w:pPr>
              <w:rPr>
                <w:rFonts w:ascii="Times New Roman" w:hAnsi="Times New Roman" w:cs="Times New Roman"/>
                <w:color w:val="000000"/>
              </w:rPr>
            </w:pPr>
            <w:r w:rsidRPr="00AC54D7">
              <w:rPr>
                <w:rFonts w:ascii="Times New Roman" w:hAnsi="Times New Roman" w:cs="Times New Roman"/>
              </w:rPr>
              <w:t>Framework</w:t>
            </w:r>
          </w:p>
        </w:tc>
        <w:tc>
          <w:tcPr>
            <w:tcW w:w="4788" w:type="dxa"/>
          </w:tcPr>
          <w:p w14:paraId="7B85E4E5" w14:textId="0359BB62" w:rsidR="00E4079B" w:rsidRPr="00AC54D7" w:rsidRDefault="00E4079B" w:rsidP="00354BE7">
            <w:pPr>
              <w:rPr>
                <w:rFonts w:ascii="Times New Roman" w:hAnsi="Times New Roman" w:cs="Times New Roman"/>
                <w:color w:val="000000"/>
              </w:rPr>
            </w:pPr>
            <w:r w:rsidRPr="00AC54D7">
              <w:rPr>
                <w:rFonts w:ascii="Times New Roman" w:hAnsi="Times New Roman" w:cs="Times New Roman"/>
              </w:rPr>
              <w:t>Spring MVC, Spring-Boot, Hibernate</w:t>
            </w:r>
          </w:p>
        </w:tc>
      </w:tr>
      <w:tr w:rsidR="00E4079B" w14:paraId="467904D3" w14:textId="77777777" w:rsidTr="00E4079B">
        <w:tc>
          <w:tcPr>
            <w:tcW w:w="4788" w:type="dxa"/>
          </w:tcPr>
          <w:p w14:paraId="73FFB744" w14:textId="5152AB0D" w:rsidR="00E4079B" w:rsidRPr="00AC54D7" w:rsidRDefault="00E4079B" w:rsidP="00354BE7">
            <w:pPr>
              <w:rPr>
                <w:rFonts w:ascii="Times New Roman" w:hAnsi="Times New Roman" w:cs="Times New Roman"/>
                <w:color w:val="000000"/>
              </w:rPr>
            </w:pPr>
            <w:r w:rsidRPr="00AC54D7">
              <w:rPr>
                <w:rFonts w:ascii="Times New Roman" w:hAnsi="Times New Roman" w:cs="Times New Roman"/>
              </w:rPr>
              <w:t>Web/Application-Server</w:t>
            </w:r>
          </w:p>
        </w:tc>
        <w:tc>
          <w:tcPr>
            <w:tcW w:w="4788" w:type="dxa"/>
          </w:tcPr>
          <w:p w14:paraId="34269042" w14:textId="327CD57D" w:rsidR="00E4079B" w:rsidRPr="00AC54D7" w:rsidRDefault="00AC54D7" w:rsidP="00354BE7">
            <w:pPr>
              <w:rPr>
                <w:rFonts w:ascii="Times New Roman" w:hAnsi="Times New Roman" w:cs="Times New Roman"/>
                <w:color w:val="000000"/>
              </w:rPr>
            </w:pPr>
            <w:r w:rsidRPr="00AC54D7">
              <w:rPr>
                <w:rFonts w:ascii="Times New Roman" w:hAnsi="Times New Roman" w:cs="Times New Roman"/>
              </w:rPr>
              <w:t>Apache Tomcat</w:t>
            </w:r>
          </w:p>
        </w:tc>
      </w:tr>
      <w:tr w:rsidR="00E4079B" w14:paraId="6CD33059" w14:textId="77777777" w:rsidTr="00E4079B">
        <w:tc>
          <w:tcPr>
            <w:tcW w:w="4788" w:type="dxa"/>
          </w:tcPr>
          <w:p w14:paraId="2BBAEC1E" w14:textId="119A6799" w:rsidR="00E4079B" w:rsidRPr="00AC54D7" w:rsidRDefault="00E4079B" w:rsidP="00354BE7">
            <w:pPr>
              <w:rPr>
                <w:rFonts w:ascii="Times New Roman" w:hAnsi="Times New Roman" w:cs="Times New Roman"/>
                <w:color w:val="000000"/>
              </w:rPr>
            </w:pPr>
            <w:r w:rsidRPr="00AC54D7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4788" w:type="dxa"/>
          </w:tcPr>
          <w:p w14:paraId="3D011018" w14:textId="25428A3A" w:rsidR="00E4079B" w:rsidRPr="00AC54D7" w:rsidRDefault="00E12D8D" w:rsidP="00354BE7">
            <w:pPr>
              <w:rPr>
                <w:rFonts w:ascii="Times New Roman" w:hAnsi="Times New Roman" w:cs="Times New Roman"/>
                <w:color w:val="000000"/>
              </w:rPr>
            </w:pPr>
            <w:r w:rsidRPr="00AC54D7">
              <w:rPr>
                <w:rFonts w:ascii="Times New Roman" w:hAnsi="Times New Roman" w:cs="Times New Roman"/>
                <w:color w:val="000000"/>
              </w:rPr>
              <w:t>MySQL</w:t>
            </w:r>
            <w:r>
              <w:rPr>
                <w:rFonts w:ascii="Times New Roman" w:hAnsi="Times New Roman" w:cs="Times New Roman"/>
                <w:color w:val="000000"/>
              </w:rPr>
              <w:t>, Oracle 10g</w:t>
            </w:r>
          </w:p>
        </w:tc>
      </w:tr>
      <w:tr w:rsidR="00E4079B" w14:paraId="70BCFF10" w14:textId="77777777" w:rsidTr="00E4079B">
        <w:tc>
          <w:tcPr>
            <w:tcW w:w="4788" w:type="dxa"/>
          </w:tcPr>
          <w:p w14:paraId="7CF2B90B" w14:textId="6E6A758B" w:rsidR="00E4079B" w:rsidRPr="00AC54D7" w:rsidRDefault="00AC54D7" w:rsidP="00354BE7">
            <w:pPr>
              <w:rPr>
                <w:rFonts w:ascii="Times New Roman" w:hAnsi="Times New Roman" w:cs="Times New Roman"/>
                <w:color w:val="000000"/>
              </w:rPr>
            </w:pPr>
            <w:r w:rsidRPr="00AC54D7">
              <w:rPr>
                <w:rFonts w:ascii="Times New Roman" w:hAnsi="Times New Roman" w:cs="Times New Roman"/>
              </w:rPr>
              <w:t>IDEs</w:t>
            </w:r>
          </w:p>
        </w:tc>
        <w:tc>
          <w:tcPr>
            <w:tcW w:w="4788" w:type="dxa"/>
          </w:tcPr>
          <w:p w14:paraId="06B1DECC" w14:textId="5CA41020" w:rsidR="00E4079B" w:rsidRPr="00AC54D7" w:rsidRDefault="00AC54D7" w:rsidP="00354BE7">
            <w:pPr>
              <w:rPr>
                <w:rFonts w:ascii="Times New Roman" w:hAnsi="Times New Roman" w:cs="Times New Roman"/>
                <w:color w:val="000000"/>
              </w:rPr>
            </w:pPr>
            <w:r w:rsidRPr="00AC54D7">
              <w:rPr>
                <w:rFonts w:ascii="Times New Roman" w:hAnsi="Times New Roman" w:cs="Times New Roman"/>
              </w:rPr>
              <w:t>Eclipse, SQL developer</w:t>
            </w:r>
          </w:p>
        </w:tc>
      </w:tr>
      <w:tr w:rsidR="00AC54D7" w14:paraId="695374CE" w14:textId="77777777" w:rsidTr="00E4079B">
        <w:tc>
          <w:tcPr>
            <w:tcW w:w="4788" w:type="dxa"/>
          </w:tcPr>
          <w:p w14:paraId="1D67A48B" w14:textId="298AEE3B" w:rsidR="00AC54D7" w:rsidRPr="00AC54D7" w:rsidRDefault="00AC54D7" w:rsidP="00354BE7">
            <w:pPr>
              <w:rPr>
                <w:rFonts w:ascii="Times New Roman" w:hAnsi="Times New Roman" w:cs="Times New Roman"/>
              </w:rPr>
            </w:pPr>
            <w:r w:rsidRPr="00AC54D7">
              <w:rPr>
                <w:rFonts w:ascii="Times New Roman" w:hAnsi="Times New Roman" w:cs="Times New Roman"/>
              </w:rPr>
              <w:t>Tool</w:t>
            </w:r>
            <w:r w:rsidR="0093756F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4788" w:type="dxa"/>
          </w:tcPr>
          <w:p w14:paraId="2C202C62" w14:textId="1E46A395" w:rsidR="00AC54D7" w:rsidRPr="00AC54D7" w:rsidRDefault="00AC54D7" w:rsidP="00354BE7">
            <w:pPr>
              <w:rPr>
                <w:rFonts w:ascii="Times New Roman" w:hAnsi="Times New Roman" w:cs="Times New Roman"/>
              </w:rPr>
            </w:pPr>
            <w:r w:rsidRPr="00AC54D7">
              <w:rPr>
                <w:rFonts w:ascii="Times New Roman" w:hAnsi="Times New Roman" w:cs="Times New Roman"/>
              </w:rPr>
              <w:t>Maven</w:t>
            </w:r>
            <w:r w:rsidR="0093756F">
              <w:rPr>
                <w:rFonts w:ascii="Times New Roman" w:hAnsi="Times New Roman" w:cs="Times New Roman"/>
              </w:rPr>
              <w:t xml:space="preserve">, Junit </w:t>
            </w:r>
            <w:r w:rsidR="000B3BA5">
              <w:rPr>
                <w:rFonts w:ascii="Times New Roman" w:hAnsi="Times New Roman" w:cs="Times New Roman"/>
              </w:rPr>
              <w:t>5, Log</w:t>
            </w:r>
            <w:r w:rsidR="00DE1FC5">
              <w:rPr>
                <w:rFonts w:ascii="Times New Roman" w:hAnsi="Times New Roman" w:cs="Times New Roman"/>
              </w:rPr>
              <w:t>4j</w:t>
            </w:r>
          </w:p>
        </w:tc>
      </w:tr>
      <w:tr w:rsidR="0068544E" w14:paraId="5191508E" w14:textId="77777777" w:rsidTr="00E4079B">
        <w:tc>
          <w:tcPr>
            <w:tcW w:w="4788" w:type="dxa"/>
          </w:tcPr>
          <w:p w14:paraId="4947FC92" w14:textId="23ADC20A" w:rsidR="0068544E" w:rsidRPr="00EA3E18" w:rsidRDefault="00EA3E18" w:rsidP="00354BE7">
            <w:pPr>
              <w:rPr>
                <w:rFonts w:ascii="Times New Roman" w:hAnsi="Times New Roman" w:cs="Times New Roman"/>
              </w:rPr>
            </w:pPr>
            <w:r w:rsidRPr="00EA3E18">
              <w:rPr>
                <w:rFonts w:ascii="Times New Roman" w:hAnsi="Times New Roman" w:cs="Times New Roman"/>
              </w:rPr>
              <w:t>Scripting languages</w:t>
            </w:r>
          </w:p>
        </w:tc>
        <w:tc>
          <w:tcPr>
            <w:tcW w:w="4788" w:type="dxa"/>
          </w:tcPr>
          <w:p w14:paraId="69B14AD9" w14:textId="6DF534F1" w:rsidR="0068544E" w:rsidRPr="00AC54D7" w:rsidRDefault="00EA3E18" w:rsidP="00354B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Html, Java Script</w:t>
            </w:r>
          </w:p>
        </w:tc>
      </w:tr>
    </w:tbl>
    <w:p w14:paraId="7704CC3C" w14:textId="719F9A0D" w:rsidR="00AC54D7" w:rsidRDefault="00AC54D7" w:rsidP="00354BE7">
      <w:pPr>
        <w:rPr>
          <w:rFonts w:ascii="Times New Roman" w:hAnsi="Times New Roman" w:cs="Times New Roman"/>
          <w:b/>
          <w:color w:val="000000"/>
        </w:rPr>
      </w:pPr>
    </w:p>
    <w:p w14:paraId="12E5C72E" w14:textId="77777777" w:rsidR="000B3BA5" w:rsidRDefault="000B3BA5" w:rsidP="00354BE7">
      <w:pPr>
        <w:rPr>
          <w:rFonts w:ascii="Times New Roman" w:hAnsi="Times New Roman" w:cs="Times New Roman"/>
          <w:b/>
          <w:color w:val="000000"/>
        </w:rPr>
      </w:pPr>
    </w:p>
    <w:p w14:paraId="7C1F88E8" w14:textId="77777777" w:rsidR="000B3BA5" w:rsidRPr="0020756B" w:rsidRDefault="000B3BA5" w:rsidP="000B3BA5">
      <w:pPr>
        <w:shd w:val="clear" w:color="auto" w:fill="E6E6E6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Training Details:</w:t>
      </w:r>
    </w:p>
    <w:p w14:paraId="60D42045" w14:textId="77777777" w:rsidR="000B3BA5" w:rsidRDefault="000B3BA5" w:rsidP="000B3BA5">
      <w:pPr>
        <w:rPr>
          <w:rFonts w:ascii="Times New Roman" w:hAnsi="Times New Roman" w:cs="Times New Roman"/>
          <w:sz w:val="22"/>
          <w:szCs w:val="22"/>
        </w:rPr>
      </w:pPr>
    </w:p>
    <w:p w14:paraId="44E6D7CD" w14:textId="77777777" w:rsidR="000B3BA5" w:rsidRDefault="000B3BA5" w:rsidP="000B3BA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Internal training (HCL) </w:t>
      </w:r>
    </w:p>
    <w:p w14:paraId="66F19A0E" w14:textId="77777777" w:rsidR="000B3BA5" w:rsidRDefault="000B3BA5" w:rsidP="000B3BA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Period Sep 2019 to Jan 2020</w:t>
      </w:r>
    </w:p>
    <w:p w14:paraId="5DAFE8F8" w14:textId="77777777" w:rsidR="000B3BA5" w:rsidRDefault="000B3BA5" w:rsidP="000B3BA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Understands basics of core java, J2EE and J2SE.</w:t>
      </w:r>
    </w:p>
    <w:p w14:paraId="408962C9" w14:textId="77777777" w:rsidR="000B3BA5" w:rsidRDefault="000B3BA5" w:rsidP="000B3BA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 small projects using core java concepts for improving skills for understanding the requirements of industrial based projects.</w:t>
      </w:r>
    </w:p>
    <w:p w14:paraId="66D3871B" w14:textId="5BF31596" w:rsidR="00AC54D7" w:rsidRDefault="00AC54D7" w:rsidP="00354BE7">
      <w:pPr>
        <w:rPr>
          <w:rFonts w:ascii="Times New Roman" w:hAnsi="Times New Roman" w:cs="Times New Roman"/>
          <w:b/>
          <w:color w:val="000000"/>
        </w:rPr>
      </w:pPr>
    </w:p>
    <w:p w14:paraId="6BD811A6" w14:textId="16FE5ED4" w:rsidR="00AC54D7" w:rsidRPr="005E47ED" w:rsidRDefault="00AC54D7" w:rsidP="005E47ED">
      <w:pPr>
        <w:shd w:val="clear" w:color="auto" w:fill="E6E6E6"/>
        <w:rPr>
          <w:rFonts w:ascii="Times New Roman" w:hAnsi="Times New Roman" w:cs="Times New Roman"/>
          <w:b/>
          <w:u w:val="single"/>
        </w:rPr>
      </w:pPr>
      <w:r w:rsidRPr="00AC16C0">
        <w:rPr>
          <w:rFonts w:ascii="Times New Roman" w:hAnsi="Times New Roman" w:cs="Times New Roman"/>
          <w:b/>
          <w:u w:val="single"/>
        </w:rPr>
        <w:t>P</w:t>
      </w:r>
      <w:r>
        <w:rPr>
          <w:rFonts w:ascii="Times New Roman" w:hAnsi="Times New Roman" w:cs="Times New Roman"/>
          <w:b/>
          <w:u w:val="single"/>
        </w:rPr>
        <w:t>roject</w:t>
      </w:r>
      <w:r w:rsidRPr="00AC16C0">
        <w:rPr>
          <w:rFonts w:ascii="Times New Roman" w:hAnsi="Times New Roman" w:cs="Times New Roman"/>
          <w:b/>
          <w:u w:val="single"/>
        </w:rPr>
        <w:t xml:space="preserve"> Details:</w:t>
      </w:r>
    </w:p>
    <w:p w14:paraId="4E863F60" w14:textId="0F3A1707" w:rsidR="00AC54D7" w:rsidRDefault="00AC54D7" w:rsidP="00AC54D7">
      <w:pPr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9"/>
        <w:gridCol w:w="4671"/>
      </w:tblGrid>
      <w:tr w:rsidR="00AC54D7" w:rsidRPr="005E47ED" w14:paraId="2C7B9F79" w14:textId="77777777" w:rsidTr="008B4C2E">
        <w:tc>
          <w:tcPr>
            <w:tcW w:w="4679" w:type="dxa"/>
            <w:shd w:val="clear" w:color="auto" w:fill="D9D9D9" w:themeFill="background1" w:themeFillShade="D9"/>
          </w:tcPr>
          <w:p w14:paraId="780B5FA9" w14:textId="1142A858" w:rsidR="00AC54D7" w:rsidRPr="005E47ED" w:rsidRDefault="00AC54D7" w:rsidP="00AC54D7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E47ED">
              <w:rPr>
                <w:rFonts w:ascii="Times New Roman" w:hAnsi="Times New Roman" w:cs="Times New Roman"/>
                <w:sz w:val="22"/>
                <w:szCs w:val="22"/>
              </w:rPr>
              <w:t>Organization</w:t>
            </w:r>
          </w:p>
        </w:tc>
        <w:tc>
          <w:tcPr>
            <w:tcW w:w="4671" w:type="dxa"/>
            <w:shd w:val="clear" w:color="auto" w:fill="BFBFBF" w:themeFill="background1" w:themeFillShade="BF"/>
          </w:tcPr>
          <w:p w14:paraId="5D3FD26D" w14:textId="77777777" w:rsidR="00AC54D7" w:rsidRPr="005E47ED" w:rsidRDefault="00AC54D7" w:rsidP="00AC54D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E47ED">
              <w:rPr>
                <w:rFonts w:ascii="Times New Roman" w:hAnsi="Times New Roman" w:cs="Times New Roman"/>
                <w:sz w:val="22"/>
                <w:szCs w:val="22"/>
              </w:rPr>
              <w:t>HCL Technologies Limited</w:t>
            </w:r>
          </w:p>
          <w:p w14:paraId="6761C2D0" w14:textId="733F44D0" w:rsidR="00CC0DC0" w:rsidRPr="005E47ED" w:rsidRDefault="00CC0DC0" w:rsidP="00AC54D7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61A54" w:rsidRPr="005E47ED" w14:paraId="2AAE5E70" w14:textId="77777777" w:rsidTr="008B4C2E">
        <w:tc>
          <w:tcPr>
            <w:tcW w:w="4679" w:type="dxa"/>
          </w:tcPr>
          <w:p w14:paraId="72FF135A" w14:textId="449DC594" w:rsidR="00B61A54" w:rsidRPr="005E47ED" w:rsidRDefault="00CC0DC0" w:rsidP="00AC54D7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E47E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Customer</w:t>
            </w:r>
          </w:p>
        </w:tc>
        <w:tc>
          <w:tcPr>
            <w:tcW w:w="4671" w:type="dxa"/>
          </w:tcPr>
          <w:p w14:paraId="3E966506" w14:textId="43B7B499" w:rsidR="00B61A54" w:rsidRPr="005E47ED" w:rsidRDefault="00CC0DC0" w:rsidP="00AC54D7">
            <w:pP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E47ED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Internal Project of HCL</w:t>
            </w:r>
          </w:p>
        </w:tc>
      </w:tr>
      <w:tr w:rsidR="00B61A54" w:rsidRPr="005E47ED" w14:paraId="5D75DBBA" w14:textId="77777777" w:rsidTr="008B4C2E">
        <w:tc>
          <w:tcPr>
            <w:tcW w:w="4679" w:type="dxa"/>
          </w:tcPr>
          <w:p w14:paraId="2512A67D" w14:textId="772632EB" w:rsidR="00B61A54" w:rsidRPr="005E47ED" w:rsidRDefault="00CC0DC0" w:rsidP="00AC54D7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E47E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Period</w:t>
            </w:r>
          </w:p>
        </w:tc>
        <w:tc>
          <w:tcPr>
            <w:tcW w:w="4671" w:type="dxa"/>
          </w:tcPr>
          <w:p w14:paraId="5789D323" w14:textId="48289590" w:rsidR="00B61A54" w:rsidRPr="005E47ED" w:rsidRDefault="00CC0DC0" w:rsidP="00AC54D7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E47E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Feb 2019 to </w:t>
            </w:r>
            <w:r w:rsidR="00285DC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Aug</w:t>
            </w:r>
            <w:r w:rsidRPr="005E47E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2020</w:t>
            </w:r>
          </w:p>
        </w:tc>
      </w:tr>
      <w:tr w:rsidR="00CC0DC0" w:rsidRPr="005E47ED" w14:paraId="26995DDC" w14:textId="77777777" w:rsidTr="008B4C2E">
        <w:tc>
          <w:tcPr>
            <w:tcW w:w="4679" w:type="dxa"/>
          </w:tcPr>
          <w:p w14:paraId="554A5E1E" w14:textId="77777777" w:rsidR="00CC0DC0" w:rsidRPr="005E47ED" w:rsidRDefault="00CC0DC0" w:rsidP="00CC0D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E47ED">
              <w:rPr>
                <w:rFonts w:ascii="Times New Roman" w:hAnsi="Times New Roman" w:cs="Times New Roman"/>
                <w:sz w:val="22"/>
                <w:szCs w:val="22"/>
              </w:rPr>
              <w:t>Role &amp; Responsibilities</w:t>
            </w:r>
          </w:p>
          <w:p w14:paraId="7DE4F305" w14:textId="77777777" w:rsidR="00CC0DC0" w:rsidRPr="005E47ED" w:rsidRDefault="00CC0DC0" w:rsidP="00CC0DC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671" w:type="dxa"/>
          </w:tcPr>
          <w:p w14:paraId="23BB24AB" w14:textId="77777777" w:rsidR="005E47ED" w:rsidRPr="005E47ED" w:rsidRDefault="005E47ED" w:rsidP="005E47E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E47ED">
              <w:rPr>
                <w:rFonts w:ascii="Times New Roman" w:hAnsi="Times New Roman" w:cs="Times New Roman"/>
                <w:sz w:val="22"/>
                <w:szCs w:val="22"/>
              </w:rPr>
              <w:t>Java Developer.</w:t>
            </w:r>
          </w:p>
          <w:p w14:paraId="534C0645" w14:textId="3FEF72F6" w:rsidR="00CC0DC0" w:rsidRPr="00E800A2" w:rsidRDefault="00E800A2" w:rsidP="00E800A2">
            <w:pPr>
              <w:widowControl/>
              <w:suppressAutoHyphens w:val="0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US" w:bidi="ar-SA"/>
              </w:rPr>
            </w:pPr>
            <w:r w:rsidRPr="00C7068E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US" w:bidi="ar-SA"/>
              </w:rPr>
              <w:t xml:space="preserve">• Understanding the requirements of the client. </w:t>
            </w:r>
            <w:r w:rsidRPr="00C7068E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US" w:bidi="ar-SA"/>
              </w:rPr>
              <w:br/>
              <w:t xml:space="preserve">• Developing the code. </w:t>
            </w:r>
            <w:r w:rsidRPr="00C7068E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US" w:bidi="ar-SA"/>
              </w:rPr>
              <w:br/>
              <w:t xml:space="preserve">• Unit Testing  </w:t>
            </w:r>
            <w:r w:rsidRPr="00C7068E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US" w:bidi="ar-SA"/>
              </w:rPr>
              <w:br/>
              <w:t xml:space="preserve">• Worked in agile model. </w:t>
            </w:r>
            <w:r w:rsidRPr="00C7068E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US" w:bidi="ar-SA"/>
              </w:rPr>
              <w:br/>
              <w:t xml:space="preserve">• Exposed to different technologies. </w:t>
            </w:r>
            <w:r w:rsidRPr="00C7068E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US" w:bidi="ar-SA"/>
              </w:rPr>
              <w:br/>
            </w:r>
          </w:p>
        </w:tc>
      </w:tr>
      <w:tr w:rsidR="000B3BA5" w:rsidRPr="005E47ED" w14:paraId="1B2064CB" w14:textId="77777777" w:rsidTr="008B4C2E">
        <w:tc>
          <w:tcPr>
            <w:tcW w:w="4679" w:type="dxa"/>
          </w:tcPr>
          <w:p w14:paraId="55EF8790" w14:textId="1DFC1425" w:rsidR="000B3BA5" w:rsidRPr="005E47ED" w:rsidRDefault="000B3BA5" w:rsidP="00CC0D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Project Description</w:t>
            </w:r>
          </w:p>
        </w:tc>
        <w:tc>
          <w:tcPr>
            <w:tcW w:w="4671" w:type="dxa"/>
          </w:tcPr>
          <w:p w14:paraId="45BAFA87" w14:textId="77777777" w:rsidR="000B3BA5" w:rsidRDefault="000B3BA5" w:rsidP="005E47E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This application is used for Home Loan Calculations</w:t>
            </w:r>
          </w:p>
          <w:p w14:paraId="613075B4" w14:textId="527AA28E" w:rsidR="00285DC6" w:rsidRPr="005E47ED" w:rsidRDefault="00285DC6" w:rsidP="005E47E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C0DC0" w:rsidRPr="005E47ED" w14:paraId="24905F7B" w14:textId="77777777" w:rsidTr="008B4C2E">
        <w:tc>
          <w:tcPr>
            <w:tcW w:w="4679" w:type="dxa"/>
          </w:tcPr>
          <w:p w14:paraId="5100603A" w14:textId="0E22BFF8" w:rsidR="00CC0DC0" w:rsidRPr="005E47ED" w:rsidRDefault="00CC0DC0" w:rsidP="00CC0D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E47ED">
              <w:rPr>
                <w:rFonts w:ascii="Times New Roman" w:hAnsi="Times New Roman" w:cs="Times New Roman"/>
                <w:sz w:val="22"/>
                <w:szCs w:val="22"/>
              </w:rPr>
              <w:t>Customer</w:t>
            </w:r>
          </w:p>
        </w:tc>
        <w:tc>
          <w:tcPr>
            <w:tcW w:w="4671" w:type="dxa"/>
          </w:tcPr>
          <w:p w14:paraId="16786A3D" w14:textId="0387C5AB" w:rsidR="00CC0DC0" w:rsidRPr="005E47ED" w:rsidRDefault="00CC0DC0" w:rsidP="00CC0D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E47ED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Deutsche bank</w:t>
            </w:r>
            <w:proofErr w:type="gramStart"/>
            <w:r w:rsidR="00B61898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  (</w:t>
            </w:r>
            <w:proofErr w:type="gramEnd"/>
            <w:r w:rsidR="00B61898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Tax Technology)</w:t>
            </w:r>
          </w:p>
        </w:tc>
      </w:tr>
      <w:tr w:rsidR="00CC0DC0" w:rsidRPr="005E47ED" w14:paraId="0A11EE18" w14:textId="77777777" w:rsidTr="008B4C2E">
        <w:tc>
          <w:tcPr>
            <w:tcW w:w="4679" w:type="dxa"/>
          </w:tcPr>
          <w:p w14:paraId="30B784C8" w14:textId="52510EA2" w:rsidR="00CC0DC0" w:rsidRPr="005E47ED" w:rsidRDefault="00CC0DC0" w:rsidP="00CC0D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E47ED">
              <w:rPr>
                <w:rFonts w:ascii="Times New Roman" w:hAnsi="Times New Roman" w:cs="Times New Roman"/>
                <w:sz w:val="22"/>
                <w:szCs w:val="22"/>
              </w:rPr>
              <w:t>Period</w:t>
            </w:r>
          </w:p>
        </w:tc>
        <w:tc>
          <w:tcPr>
            <w:tcW w:w="4671" w:type="dxa"/>
          </w:tcPr>
          <w:p w14:paraId="0B6DB052" w14:textId="5FF173CB" w:rsidR="00CC0DC0" w:rsidRPr="005E47ED" w:rsidRDefault="00CC0DC0" w:rsidP="00CC0D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E47E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Nov 2020 till now</w:t>
            </w:r>
          </w:p>
        </w:tc>
      </w:tr>
      <w:tr w:rsidR="00CC0DC0" w:rsidRPr="005E47ED" w14:paraId="7ECF6D13" w14:textId="77777777" w:rsidTr="008B4C2E">
        <w:tc>
          <w:tcPr>
            <w:tcW w:w="4679" w:type="dxa"/>
          </w:tcPr>
          <w:p w14:paraId="6EA202E1" w14:textId="77777777" w:rsidR="00CC0DC0" w:rsidRPr="005E47ED" w:rsidRDefault="00CC0DC0" w:rsidP="00CC0D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E47ED">
              <w:rPr>
                <w:rFonts w:ascii="Times New Roman" w:hAnsi="Times New Roman" w:cs="Times New Roman"/>
                <w:sz w:val="22"/>
                <w:szCs w:val="22"/>
              </w:rPr>
              <w:t>Role &amp; Responsibilities</w:t>
            </w:r>
          </w:p>
          <w:p w14:paraId="6D377028" w14:textId="77777777" w:rsidR="00CC0DC0" w:rsidRPr="005E47ED" w:rsidRDefault="00CC0DC0" w:rsidP="00CC0DC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671" w:type="dxa"/>
          </w:tcPr>
          <w:p w14:paraId="526C6F2D" w14:textId="198C3013" w:rsidR="00CC0DC0" w:rsidRDefault="00CC0DC0" w:rsidP="00CC0D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E47ED">
              <w:rPr>
                <w:rFonts w:ascii="Times New Roman" w:hAnsi="Times New Roman" w:cs="Times New Roman"/>
                <w:sz w:val="22"/>
                <w:szCs w:val="22"/>
              </w:rPr>
              <w:t>Java Developer</w:t>
            </w:r>
          </w:p>
          <w:p w14:paraId="3902C13C" w14:textId="0BACD9E7" w:rsidR="00C7068E" w:rsidRPr="00C7068E" w:rsidRDefault="00C7068E" w:rsidP="00C7068E">
            <w:pPr>
              <w:widowControl/>
              <w:suppressAutoHyphens w:val="0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US" w:bidi="ar-SA"/>
              </w:rPr>
            </w:pPr>
            <w:r w:rsidRPr="00C7068E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US" w:bidi="ar-SA"/>
              </w:rPr>
              <w:t xml:space="preserve">• Requirements </w:t>
            </w:r>
            <w:r w:rsidR="00E800A2" w:rsidRPr="00C7068E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US" w:bidi="ar-SA"/>
              </w:rPr>
              <w:t>and Analysis</w:t>
            </w:r>
            <w:r w:rsidRPr="00C7068E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US" w:bidi="ar-SA"/>
              </w:rPr>
              <w:t xml:space="preserve">: Understanding the requirements of the client. </w:t>
            </w:r>
            <w:r w:rsidRPr="00C7068E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US" w:bidi="ar-SA"/>
              </w:rPr>
              <w:br/>
              <w:t xml:space="preserve">• Developing </w:t>
            </w:r>
            <w:r w:rsidR="00E800A2" w:rsidRPr="00C7068E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US" w:bidi="ar-SA"/>
              </w:rPr>
              <w:t>the code</w:t>
            </w:r>
            <w:r w:rsidRPr="00C7068E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US" w:bidi="ar-SA"/>
              </w:rPr>
              <w:t xml:space="preserve">. </w:t>
            </w:r>
            <w:r w:rsidRPr="00C7068E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US" w:bidi="ar-SA"/>
              </w:rPr>
              <w:br/>
              <w:t xml:space="preserve">• Unit Testing </w:t>
            </w:r>
            <w:r w:rsidRPr="00C7068E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US" w:bidi="ar-SA"/>
              </w:rPr>
              <w:br/>
              <w:t xml:space="preserve">• Involved </w:t>
            </w:r>
            <w:r w:rsidR="00E800A2" w:rsidRPr="00C7068E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US" w:bidi="ar-SA"/>
              </w:rPr>
              <w:t>in Defects</w:t>
            </w:r>
            <w:r w:rsidRPr="00C7068E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US" w:bidi="ar-SA"/>
              </w:rPr>
              <w:t xml:space="preserve"> fixing. </w:t>
            </w:r>
            <w:r w:rsidRPr="00C7068E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US" w:bidi="ar-SA"/>
              </w:rPr>
              <w:br/>
              <w:t xml:space="preserve">• Worked in </w:t>
            </w:r>
            <w:r w:rsidR="00E800A2" w:rsidRPr="00C7068E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US" w:bidi="ar-SA"/>
              </w:rPr>
              <w:t>agile model</w:t>
            </w:r>
            <w:r w:rsidRPr="00C7068E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US" w:bidi="ar-SA"/>
              </w:rPr>
              <w:t xml:space="preserve">. </w:t>
            </w:r>
            <w:r w:rsidRPr="00C7068E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US" w:bidi="ar-SA"/>
              </w:rPr>
              <w:br/>
              <w:t xml:space="preserve">• Exposed </w:t>
            </w:r>
            <w:r w:rsidR="00E800A2" w:rsidRPr="00C7068E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US" w:bidi="ar-SA"/>
              </w:rPr>
              <w:t>to different</w:t>
            </w:r>
            <w:r w:rsidRPr="00C7068E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US" w:bidi="ar-SA"/>
              </w:rPr>
              <w:t xml:space="preserve"> technologies. </w:t>
            </w:r>
            <w:r w:rsidRPr="00C7068E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US" w:bidi="ar-SA"/>
              </w:rPr>
              <w:br/>
              <w:t xml:space="preserve">• Builds </w:t>
            </w:r>
            <w:r w:rsidR="00E800A2" w:rsidRPr="00C7068E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US" w:bidi="ar-SA"/>
              </w:rPr>
              <w:t>and deployments</w:t>
            </w:r>
            <w:r w:rsidRPr="00C7068E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US" w:bidi="ar-SA"/>
              </w:rPr>
              <w:t xml:space="preserve"> in higher environments</w:t>
            </w:r>
          </w:p>
          <w:p w14:paraId="02D6A047" w14:textId="77777777" w:rsidR="00CC0DC0" w:rsidRPr="005E47ED" w:rsidRDefault="00CC0DC0" w:rsidP="00CC0DC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91358" w:rsidRPr="005E47ED" w14:paraId="6237290B" w14:textId="77777777" w:rsidTr="008B4C2E">
        <w:tc>
          <w:tcPr>
            <w:tcW w:w="4679" w:type="dxa"/>
          </w:tcPr>
          <w:p w14:paraId="528C90B3" w14:textId="291F3591" w:rsidR="00691358" w:rsidRPr="005E47ED" w:rsidRDefault="000B3BA5" w:rsidP="00CC0D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Project Description</w:t>
            </w:r>
          </w:p>
        </w:tc>
        <w:tc>
          <w:tcPr>
            <w:tcW w:w="4671" w:type="dxa"/>
          </w:tcPr>
          <w:p w14:paraId="6346F6D9" w14:textId="63125CAF" w:rsidR="00691358" w:rsidRDefault="000B3BA5" w:rsidP="00CC0D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This application is used for </w:t>
            </w:r>
            <w:r w:rsidR="00172A09">
              <w:rPr>
                <w:rFonts w:ascii="Times New Roman" w:hAnsi="Times New Roman" w:cs="Times New Roman"/>
                <w:sz w:val="22"/>
                <w:szCs w:val="22"/>
              </w:rPr>
              <w:t>verifying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Tax </w:t>
            </w:r>
            <w:r w:rsidR="00285DC6">
              <w:rPr>
                <w:rFonts w:ascii="Times New Roman" w:hAnsi="Times New Roman" w:cs="Times New Roman"/>
                <w:sz w:val="22"/>
                <w:szCs w:val="22"/>
              </w:rPr>
              <w:t>documents.</w:t>
            </w:r>
          </w:p>
          <w:p w14:paraId="7597F8F8" w14:textId="3F0CA5F1" w:rsidR="00285DC6" w:rsidRPr="005E47ED" w:rsidRDefault="00285DC6" w:rsidP="00CC0DC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2921027" w14:textId="57FE81F7" w:rsidR="00AC54D7" w:rsidRDefault="00AC54D7" w:rsidP="00AC54D7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59CCB39A" w14:textId="1D12F0BE" w:rsidR="00285DC6" w:rsidRDefault="00285DC6" w:rsidP="00AC54D7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7AAA5BAC" w14:textId="748BCD97" w:rsidR="00285DC6" w:rsidRDefault="00285DC6" w:rsidP="00AC54D7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325B20A7" w14:textId="6D0077D0" w:rsidR="00285DC6" w:rsidRDefault="00285DC6" w:rsidP="00AC54D7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46015BE6" w14:textId="3D2F71C7" w:rsidR="00285DC6" w:rsidRDefault="00285DC6" w:rsidP="00AC54D7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602CB65C" w14:textId="2E5CC3CF" w:rsidR="00285DC6" w:rsidRDefault="00285DC6" w:rsidP="00AC54D7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37D0B49E" w14:textId="5CADD1C3" w:rsidR="00285DC6" w:rsidRDefault="00285DC6" w:rsidP="00AC54D7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135500CE" w14:textId="77777777" w:rsidR="00285DC6" w:rsidRPr="005E47ED" w:rsidRDefault="00285DC6" w:rsidP="00AC54D7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5307C4A4" w14:textId="31FC40D0" w:rsidR="00E4079B" w:rsidRPr="005E47ED" w:rsidRDefault="005E47ED" w:rsidP="00E4079B">
      <w:pPr>
        <w:shd w:val="clear" w:color="auto" w:fill="E6E6E6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5E47ED">
        <w:rPr>
          <w:rFonts w:ascii="Times New Roman" w:hAnsi="Times New Roman" w:cs="Times New Roman"/>
          <w:b/>
          <w:bCs/>
          <w:u w:val="single"/>
        </w:rPr>
        <w:t xml:space="preserve">Educational </w:t>
      </w:r>
      <w:r w:rsidR="00A22912" w:rsidRPr="005E47ED">
        <w:rPr>
          <w:rFonts w:ascii="Times New Roman" w:hAnsi="Times New Roman" w:cs="Times New Roman"/>
          <w:b/>
          <w:bCs/>
          <w:u w:val="single"/>
        </w:rPr>
        <w:t>Summary:</w:t>
      </w:r>
    </w:p>
    <w:p w14:paraId="6C0F9773" w14:textId="605662E3" w:rsidR="00E4079B" w:rsidRDefault="00E4079B" w:rsidP="00E4079B">
      <w:pPr>
        <w:rPr>
          <w:rFonts w:ascii="Times New Roman" w:hAnsi="Times New Roman" w:cs="Times New Roman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1339"/>
        <w:gridCol w:w="1339"/>
        <w:gridCol w:w="2616"/>
        <w:gridCol w:w="1680"/>
      </w:tblGrid>
      <w:tr w:rsidR="005E47ED" w14:paraId="1A6D65CD" w14:textId="77777777" w:rsidTr="005E47ED">
        <w:tc>
          <w:tcPr>
            <w:tcW w:w="1915" w:type="dxa"/>
            <w:shd w:val="clear" w:color="auto" w:fill="808080" w:themeFill="background1" w:themeFillShade="80"/>
          </w:tcPr>
          <w:p w14:paraId="35B00730" w14:textId="740EBF09" w:rsidR="005E47ED" w:rsidRDefault="005E47ED" w:rsidP="00E4079B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t>Degree/Certificate</w:t>
            </w:r>
          </w:p>
        </w:tc>
        <w:tc>
          <w:tcPr>
            <w:tcW w:w="1915" w:type="dxa"/>
            <w:shd w:val="clear" w:color="auto" w:fill="808080" w:themeFill="background1" w:themeFillShade="80"/>
          </w:tcPr>
          <w:p w14:paraId="3D107EC0" w14:textId="53653ED1" w:rsidR="005E47ED" w:rsidRDefault="005E47ED" w:rsidP="00E4079B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t>From</w:t>
            </w:r>
          </w:p>
        </w:tc>
        <w:tc>
          <w:tcPr>
            <w:tcW w:w="1915" w:type="dxa"/>
            <w:shd w:val="clear" w:color="auto" w:fill="808080" w:themeFill="background1" w:themeFillShade="80"/>
          </w:tcPr>
          <w:p w14:paraId="3CDB5C13" w14:textId="02F2A85B" w:rsidR="005E47ED" w:rsidRDefault="005E47ED" w:rsidP="00E4079B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</w:rPr>
              <w:t>To</w:t>
            </w:r>
          </w:p>
        </w:tc>
        <w:tc>
          <w:tcPr>
            <w:tcW w:w="1915" w:type="dxa"/>
            <w:shd w:val="clear" w:color="auto" w:fill="808080" w:themeFill="background1" w:themeFillShade="80"/>
          </w:tcPr>
          <w:p w14:paraId="466813F4" w14:textId="74B54180" w:rsidR="005E47ED" w:rsidRDefault="005E47ED" w:rsidP="00E4079B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t>Institute/University</w:t>
            </w:r>
          </w:p>
        </w:tc>
        <w:tc>
          <w:tcPr>
            <w:tcW w:w="1916" w:type="dxa"/>
            <w:shd w:val="clear" w:color="auto" w:fill="808080" w:themeFill="background1" w:themeFillShade="80"/>
          </w:tcPr>
          <w:p w14:paraId="21D24352" w14:textId="7E84C742" w:rsidR="005E47ED" w:rsidRDefault="005E47ED" w:rsidP="00E4079B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t>Discipline</w:t>
            </w:r>
          </w:p>
        </w:tc>
      </w:tr>
      <w:tr w:rsidR="005E47ED" w14:paraId="109536FA" w14:textId="77777777" w:rsidTr="005E47ED">
        <w:tc>
          <w:tcPr>
            <w:tcW w:w="1915" w:type="dxa"/>
          </w:tcPr>
          <w:p w14:paraId="71E7281C" w14:textId="7DABB3A1" w:rsidR="005E47ED" w:rsidRDefault="005E47ED" w:rsidP="00E4079B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</w:rPr>
              <w:t>Bachelor of Technology</w:t>
            </w:r>
          </w:p>
        </w:tc>
        <w:tc>
          <w:tcPr>
            <w:tcW w:w="1915" w:type="dxa"/>
          </w:tcPr>
          <w:p w14:paraId="4BFAB4AE" w14:textId="23AB6FCE" w:rsidR="005E47ED" w:rsidRDefault="005E47ED" w:rsidP="00E4079B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915" w:type="dxa"/>
          </w:tcPr>
          <w:p w14:paraId="6BF25073" w14:textId="29A72BF8" w:rsidR="005E47ED" w:rsidRDefault="005E47ED" w:rsidP="00E4079B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  <w:tc>
          <w:tcPr>
            <w:tcW w:w="1915" w:type="dxa"/>
          </w:tcPr>
          <w:p w14:paraId="4A05326E" w14:textId="3E9F44F2" w:rsidR="005E47ED" w:rsidRDefault="005E47ED" w:rsidP="00E4079B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</w:rPr>
              <w:t>Reva University</w:t>
            </w:r>
            <w:r w:rsidR="00A22912">
              <w:rPr>
                <w:rFonts w:ascii="Times New Roman" w:hAnsi="Times New Roman" w:cs="Times New Roman"/>
                <w:color w:val="000000"/>
              </w:rPr>
              <w:t xml:space="preserve"> Bangalore</w:t>
            </w:r>
          </w:p>
        </w:tc>
        <w:tc>
          <w:tcPr>
            <w:tcW w:w="1916" w:type="dxa"/>
          </w:tcPr>
          <w:p w14:paraId="446C7A1B" w14:textId="68D5091A" w:rsidR="005E47ED" w:rsidRDefault="005E47ED" w:rsidP="00E4079B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</w:rPr>
              <w:t>Electrical and Electronics Eng.</w:t>
            </w:r>
          </w:p>
        </w:tc>
      </w:tr>
      <w:tr w:rsidR="005E47ED" w14:paraId="651F9610" w14:textId="77777777" w:rsidTr="005E47ED">
        <w:tc>
          <w:tcPr>
            <w:tcW w:w="1915" w:type="dxa"/>
          </w:tcPr>
          <w:p w14:paraId="476ACE24" w14:textId="487E5228" w:rsidR="005E47ED" w:rsidRDefault="00A22912" w:rsidP="00E4079B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</w:rPr>
              <w:t>Higher Secondary Education State Board</w:t>
            </w:r>
          </w:p>
        </w:tc>
        <w:tc>
          <w:tcPr>
            <w:tcW w:w="1915" w:type="dxa"/>
          </w:tcPr>
          <w:p w14:paraId="67731331" w14:textId="6E4C49EC" w:rsidR="005E47ED" w:rsidRDefault="00A22912" w:rsidP="00E4079B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  <w:tc>
          <w:tcPr>
            <w:tcW w:w="1915" w:type="dxa"/>
          </w:tcPr>
          <w:p w14:paraId="44B43004" w14:textId="31603CF9" w:rsidR="005E47ED" w:rsidRDefault="00A22912" w:rsidP="00E4079B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915" w:type="dxa"/>
          </w:tcPr>
          <w:p w14:paraId="4FA2F4E6" w14:textId="1AE2DA6C" w:rsidR="005E47ED" w:rsidRDefault="00A22912" w:rsidP="00E4079B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</w:rPr>
              <w:t>Vivekananda P.U College Bangalore</w:t>
            </w:r>
          </w:p>
        </w:tc>
        <w:tc>
          <w:tcPr>
            <w:tcW w:w="1916" w:type="dxa"/>
          </w:tcPr>
          <w:p w14:paraId="399A0787" w14:textId="39CB12CC" w:rsidR="005E47ED" w:rsidRDefault="00A22912" w:rsidP="00E4079B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</w:rPr>
              <w:t>P.C.M. B</w:t>
            </w:r>
          </w:p>
        </w:tc>
      </w:tr>
      <w:tr w:rsidR="005E47ED" w14:paraId="6A9CF114" w14:textId="77777777" w:rsidTr="005E47ED">
        <w:tc>
          <w:tcPr>
            <w:tcW w:w="1915" w:type="dxa"/>
          </w:tcPr>
          <w:p w14:paraId="07CCE3B8" w14:textId="2E478560" w:rsidR="005E47ED" w:rsidRDefault="00A22912" w:rsidP="00E4079B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</w:rPr>
              <w:t>S.S.L.C</w:t>
            </w:r>
          </w:p>
        </w:tc>
        <w:tc>
          <w:tcPr>
            <w:tcW w:w="1915" w:type="dxa"/>
          </w:tcPr>
          <w:p w14:paraId="5A48BFA4" w14:textId="1565469B" w:rsidR="005E47ED" w:rsidRDefault="00A22912" w:rsidP="00E4079B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</w:rPr>
              <w:t>2012</w:t>
            </w:r>
          </w:p>
        </w:tc>
        <w:tc>
          <w:tcPr>
            <w:tcW w:w="1915" w:type="dxa"/>
          </w:tcPr>
          <w:p w14:paraId="33ECE074" w14:textId="2654DC47" w:rsidR="005E47ED" w:rsidRDefault="00A22912" w:rsidP="00E4079B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  <w:tc>
          <w:tcPr>
            <w:tcW w:w="1915" w:type="dxa"/>
          </w:tcPr>
          <w:p w14:paraId="216B8EDF" w14:textId="6F724F25" w:rsidR="005E47ED" w:rsidRDefault="00A22912" w:rsidP="00E4079B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</w:rPr>
              <w:t>Schoenstatt St Marys High School Bangalore</w:t>
            </w:r>
          </w:p>
        </w:tc>
        <w:tc>
          <w:tcPr>
            <w:tcW w:w="1916" w:type="dxa"/>
          </w:tcPr>
          <w:p w14:paraId="3654B47D" w14:textId="2A16CD92" w:rsidR="005E47ED" w:rsidRDefault="00A22912" w:rsidP="00E4079B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</w:rPr>
              <w:t>State Syllabus</w:t>
            </w:r>
          </w:p>
        </w:tc>
      </w:tr>
    </w:tbl>
    <w:p w14:paraId="6D1C7AA0" w14:textId="760A0EB9" w:rsidR="005E47ED" w:rsidRDefault="005E47ED" w:rsidP="00E4079B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7AE3C9A3" w14:textId="0FBB6AED" w:rsidR="00042594" w:rsidRDefault="00042594" w:rsidP="00E4079B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2401D18D" w14:textId="74D0E4B0" w:rsidR="00042594" w:rsidRDefault="00042594" w:rsidP="00E4079B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0CE2254F" w14:textId="77777777" w:rsidR="00042594" w:rsidRPr="005E47ED" w:rsidRDefault="00042594" w:rsidP="00E4079B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1FCAFA3B" w14:textId="4F02B459" w:rsidR="005E47ED" w:rsidRPr="00531065" w:rsidRDefault="005E47ED" w:rsidP="00531065">
      <w:pPr>
        <w:shd w:val="clear" w:color="auto" w:fill="E6E6E6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5E47ED">
        <w:rPr>
          <w:rFonts w:ascii="Times New Roman" w:hAnsi="Times New Roman" w:cs="Times New Roman"/>
          <w:b/>
          <w:sz w:val="22"/>
          <w:szCs w:val="22"/>
          <w:u w:val="single"/>
        </w:rPr>
        <w:t>Personal Details:</w:t>
      </w:r>
    </w:p>
    <w:p w14:paraId="48EE5AA9" w14:textId="0AEF7FDF" w:rsidR="005E47ED" w:rsidRDefault="005E47ED" w:rsidP="005E47ED">
      <w:pPr>
        <w:rPr>
          <w:rFonts w:ascii="Times New Roman" w:hAnsi="Times New Roman" w:cs="Times New Roman"/>
          <w:color w:val="000000"/>
        </w:rPr>
      </w:pPr>
      <w:r w:rsidRPr="00AC16C0">
        <w:rPr>
          <w:rFonts w:ascii="Times New Roman" w:hAnsi="Times New Roman" w:cs="Times New Roman"/>
          <w:color w:val="000000"/>
        </w:rPr>
        <w:t>Present Address</w:t>
      </w:r>
      <w:r w:rsidRPr="00AC16C0">
        <w:rPr>
          <w:rFonts w:ascii="Times New Roman" w:hAnsi="Times New Roman" w:cs="Times New Roman"/>
          <w:color w:val="000000"/>
        </w:rPr>
        <w:tab/>
        <w:t xml:space="preserve">:   </w:t>
      </w:r>
      <w:r w:rsidR="00A22912">
        <w:rPr>
          <w:rFonts w:ascii="Times New Roman" w:hAnsi="Times New Roman" w:cs="Times New Roman"/>
          <w:color w:val="000000"/>
        </w:rPr>
        <w:t xml:space="preserve">Rakesh R </w:t>
      </w:r>
    </w:p>
    <w:p w14:paraId="21094C21" w14:textId="656FF27A" w:rsidR="00A22912" w:rsidRDefault="00A22912" w:rsidP="005E47ED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     s/o Ramesh K.A no 202 Near Nisarga School </w:t>
      </w:r>
    </w:p>
    <w:p w14:paraId="12B60FE9" w14:textId="4AE46935" w:rsidR="00A22912" w:rsidRPr="00AC16C0" w:rsidRDefault="00A22912" w:rsidP="005E47ED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     Nelagadarnahalli Nagasandra Post Bangalore 560073.</w:t>
      </w:r>
    </w:p>
    <w:p w14:paraId="7B18EC31" w14:textId="7BF5CFEB" w:rsidR="005E47ED" w:rsidRDefault="005E47ED" w:rsidP="005E47ED">
      <w:pPr>
        <w:rPr>
          <w:rFonts w:ascii="Times New Roman" w:hAnsi="Times New Roman" w:cs="Times New Roman"/>
          <w:color w:val="000000"/>
        </w:rPr>
      </w:pPr>
      <w:r w:rsidRPr="00AC16C0">
        <w:rPr>
          <w:rFonts w:ascii="Times New Roman" w:hAnsi="Times New Roman" w:cs="Times New Roman"/>
          <w:color w:val="000000"/>
        </w:rPr>
        <w:t>Date of Birth</w:t>
      </w:r>
      <w:r w:rsidRPr="00AC16C0">
        <w:rPr>
          <w:rFonts w:ascii="Times New Roman" w:hAnsi="Times New Roman" w:cs="Times New Roman"/>
          <w:color w:val="000000"/>
        </w:rPr>
        <w:tab/>
      </w:r>
      <w:r w:rsidRPr="00AC16C0">
        <w:rPr>
          <w:rFonts w:ascii="Times New Roman" w:hAnsi="Times New Roman" w:cs="Times New Roman"/>
          <w:color w:val="000000"/>
        </w:rPr>
        <w:tab/>
        <w:t>:   0</w:t>
      </w:r>
      <w:r w:rsidR="00A22912">
        <w:rPr>
          <w:rFonts w:ascii="Times New Roman" w:hAnsi="Times New Roman" w:cs="Times New Roman"/>
          <w:color w:val="000000"/>
        </w:rPr>
        <w:t>8</w:t>
      </w:r>
      <w:r w:rsidRPr="00AC16C0">
        <w:rPr>
          <w:rFonts w:ascii="Times New Roman" w:hAnsi="Times New Roman" w:cs="Times New Roman"/>
          <w:color w:val="000000"/>
        </w:rPr>
        <w:t>-0</w:t>
      </w:r>
      <w:r w:rsidR="00A22912">
        <w:rPr>
          <w:rFonts w:ascii="Times New Roman" w:hAnsi="Times New Roman" w:cs="Times New Roman"/>
          <w:color w:val="000000"/>
        </w:rPr>
        <w:t>1</w:t>
      </w:r>
      <w:r w:rsidRPr="00AC16C0">
        <w:rPr>
          <w:rFonts w:ascii="Times New Roman" w:hAnsi="Times New Roman" w:cs="Times New Roman"/>
          <w:color w:val="000000"/>
        </w:rPr>
        <w:t>-1997</w:t>
      </w:r>
    </w:p>
    <w:p w14:paraId="203671D8" w14:textId="5AD83AD8" w:rsidR="006F7001" w:rsidRPr="006F7001" w:rsidRDefault="006F7001" w:rsidP="005E47ED">
      <w:pPr>
        <w:numPr>
          <w:ilvl w:val="6"/>
          <w:numId w:val="4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Nationality</w:t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  <w:t>:   Indian</w:t>
      </w:r>
    </w:p>
    <w:p w14:paraId="0A9FA9DF" w14:textId="5AE7BF29" w:rsidR="00E4079B" w:rsidRPr="00641E08" w:rsidRDefault="005E47ED" w:rsidP="00E4079B">
      <w:pPr>
        <w:numPr>
          <w:ilvl w:val="6"/>
          <w:numId w:val="4"/>
        </w:numPr>
        <w:rPr>
          <w:rFonts w:ascii="Times New Roman" w:hAnsi="Times New Roman" w:cs="Times New Roman"/>
          <w:color w:val="000000"/>
        </w:rPr>
      </w:pPr>
      <w:r w:rsidRPr="00AC16C0">
        <w:rPr>
          <w:rFonts w:ascii="Times New Roman" w:hAnsi="Times New Roman" w:cs="Times New Roman"/>
          <w:bCs/>
          <w:color w:val="000000"/>
        </w:rPr>
        <w:t>Languages Known</w:t>
      </w:r>
      <w:r w:rsidRPr="00AC16C0">
        <w:rPr>
          <w:rFonts w:ascii="Times New Roman" w:hAnsi="Times New Roman" w:cs="Times New Roman"/>
          <w:bCs/>
          <w:color w:val="000000"/>
        </w:rPr>
        <w:tab/>
        <w:t xml:space="preserve">:   </w:t>
      </w:r>
      <w:r w:rsidR="00A22912">
        <w:rPr>
          <w:rFonts w:ascii="Times New Roman" w:hAnsi="Times New Roman" w:cs="Times New Roman"/>
          <w:bCs/>
          <w:color w:val="000000"/>
        </w:rPr>
        <w:t>Kannada</w:t>
      </w:r>
      <w:r w:rsidRPr="00AC16C0">
        <w:rPr>
          <w:rFonts w:ascii="Times New Roman" w:hAnsi="Times New Roman" w:cs="Times New Roman"/>
          <w:bCs/>
          <w:color w:val="000000"/>
        </w:rPr>
        <w:t xml:space="preserve"> &amp; </w:t>
      </w:r>
      <w:r w:rsidR="00A22912">
        <w:rPr>
          <w:rFonts w:ascii="Times New Roman" w:hAnsi="Times New Roman" w:cs="Times New Roman"/>
          <w:bCs/>
          <w:color w:val="000000"/>
        </w:rPr>
        <w:t>English</w:t>
      </w:r>
    </w:p>
    <w:p w14:paraId="3140030E" w14:textId="6F0E579E" w:rsidR="00641E08" w:rsidRPr="00531065" w:rsidRDefault="00641E08" w:rsidP="00E4079B">
      <w:pPr>
        <w:numPr>
          <w:ilvl w:val="6"/>
          <w:numId w:val="4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Married Status</w:t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  <w:t xml:space="preserve">:   </w:t>
      </w:r>
      <w:r w:rsidR="006F7001">
        <w:rPr>
          <w:rFonts w:ascii="Times New Roman" w:hAnsi="Times New Roman" w:cs="Times New Roman"/>
          <w:bCs/>
          <w:color w:val="000000"/>
        </w:rPr>
        <w:t>Unmarried</w:t>
      </w:r>
    </w:p>
    <w:p w14:paraId="2D2151FB" w14:textId="29BCE0CE" w:rsidR="00531065" w:rsidRDefault="00531065" w:rsidP="000B3BA5">
      <w:pPr>
        <w:rPr>
          <w:rFonts w:ascii="Times New Roman" w:hAnsi="Times New Roman" w:cs="Times New Roman"/>
          <w:color w:val="000000"/>
        </w:rPr>
      </w:pPr>
    </w:p>
    <w:p w14:paraId="4E08FE86" w14:textId="4A1943A7" w:rsidR="000B3BA5" w:rsidRDefault="000B3BA5" w:rsidP="000B3BA5">
      <w:pPr>
        <w:rPr>
          <w:rFonts w:ascii="Times New Roman" w:hAnsi="Times New Roman" w:cs="Times New Roman"/>
          <w:color w:val="000000"/>
        </w:rPr>
      </w:pPr>
    </w:p>
    <w:p w14:paraId="464549DD" w14:textId="77777777" w:rsidR="000B3BA5" w:rsidRPr="00531065" w:rsidRDefault="000B3BA5" w:rsidP="000B3BA5">
      <w:pPr>
        <w:rPr>
          <w:rFonts w:ascii="Times New Roman" w:hAnsi="Times New Roman" w:cs="Times New Roman"/>
          <w:color w:val="000000"/>
        </w:rPr>
      </w:pPr>
    </w:p>
    <w:p w14:paraId="2A4486B6" w14:textId="403C6346" w:rsidR="00E4079B" w:rsidRPr="00A22912" w:rsidRDefault="00A22912" w:rsidP="00E4079B">
      <w:pPr>
        <w:rPr>
          <w:rFonts w:ascii="Times New Roman" w:hAnsi="Times New Roman" w:cs="Times New Roman"/>
          <w:b/>
          <w:bCs/>
          <w:color w:val="000000"/>
        </w:rPr>
      </w:pPr>
      <w:r w:rsidRPr="00A22912">
        <w:rPr>
          <w:rFonts w:ascii="Times New Roman" w:hAnsi="Times New Roman" w:cs="Times New Roman"/>
          <w:b/>
          <w:bCs/>
          <w:color w:val="000000"/>
        </w:rPr>
        <w:t>Declaration:</w:t>
      </w:r>
    </w:p>
    <w:p w14:paraId="21F0CA06" w14:textId="67B94713" w:rsidR="00E4079B" w:rsidRDefault="00E4079B" w:rsidP="00E4079B">
      <w:pPr>
        <w:rPr>
          <w:rFonts w:ascii="Times New Roman" w:hAnsi="Times New Roman" w:cs="Times New Roman"/>
          <w:color w:val="000000"/>
        </w:rPr>
      </w:pPr>
      <w:r w:rsidRPr="00AC16C0">
        <w:rPr>
          <w:rFonts w:ascii="Times New Roman" w:hAnsi="Times New Roman" w:cs="Times New Roman"/>
          <w:color w:val="000000"/>
        </w:rPr>
        <w:t>I confirm that the information provided by me is true to the best of my knowledge and belief.</w:t>
      </w:r>
    </w:p>
    <w:p w14:paraId="49E88B27" w14:textId="6AE3D69B" w:rsidR="00A22912" w:rsidRDefault="00A22912" w:rsidP="00E4079B">
      <w:pPr>
        <w:rPr>
          <w:rFonts w:ascii="Times New Roman" w:hAnsi="Times New Roman" w:cs="Times New Roman"/>
          <w:color w:val="000000"/>
        </w:rPr>
      </w:pPr>
    </w:p>
    <w:p w14:paraId="41ACD67E" w14:textId="1EAD860E" w:rsidR="00042594" w:rsidRDefault="00042594" w:rsidP="00E4079B">
      <w:pPr>
        <w:rPr>
          <w:rFonts w:ascii="Times New Roman" w:hAnsi="Times New Roman" w:cs="Times New Roman"/>
          <w:color w:val="000000"/>
        </w:rPr>
      </w:pPr>
    </w:p>
    <w:p w14:paraId="01FC783E" w14:textId="4D9D9BFE" w:rsidR="00042594" w:rsidRDefault="00042594" w:rsidP="00E4079B">
      <w:pPr>
        <w:rPr>
          <w:rFonts w:ascii="Times New Roman" w:hAnsi="Times New Roman" w:cs="Times New Roman"/>
          <w:color w:val="000000"/>
        </w:rPr>
      </w:pPr>
    </w:p>
    <w:p w14:paraId="32764554" w14:textId="7E4E8120" w:rsidR="00042594" w:rsidRDefault="00042594" w:rsidP="00E4079B">
      <w:pPr>
        <w:rPr>
          <w:rFonts w:ascii="Times New Roman" w:hAnsi="Times New Roman" w:cs="Times New Roman"/>
          <w:color w:val="000000"/>
        </w:rPr>
      </w:pPr>
    </w:p>
    <w:p w14:paraId="24BCB21F" w14:textId="77777777" w:rsidR="00042594" w:rsidRDefault="00042594" w:rsidP="00E4079B">
      <w:pPr>
        <w:rPr>
          <w:rFonts w:ascii="Times New Roman" w:hAnsi="Times New Roman" w:cs="Times New Roman"/>
          <w:color w:val="000000"/>
        </w:rPr>
      </w:pPr>
    </w:p>
    <w:p w14:paraId="2432977C" w14:textId="3ED8CC1B" w:rsidR="00A22912" w:rsidRPr="00AC16C0" w:rsidRDefault="00A22912" w:rsidP="00E4079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Date :29.01.2021                                                                                                        </w:t>
      </w:r>
      <w:r w:rsidRPr="00A22912">
        <w:rPr>
          <w:rFonts w:ascii="Times New Roman" w:hAnsi="Times New Roman" w:cs="Times New Roman"/>
          <w:b/>
          <w:bCs/>
          <w:color w:val="000000"/>
        </w:rPr>
        <w:t>Rakesh R</w:t>
      </w:r>
    </w:p>
    <w:p w14:paraId="2D831878" w14:textId="7BC6E7BD" w:rsidR="00E4079B" w:rsidRDefault="00E4079B" w:rsidP="00E4079B">
      <w:pPr>
        <w:rPr>
          <w:rFonts w:ascii="Times New Roman" w:hAnsi="Times New Roman" w:cs="Times New Roman"/>
          <w:b/>
          <w:color w:val="000000"/>
          <w:lang w:val="fr-FR"/>
        </w:rPr>
      </w:pPr>
    </w:p>
    <w:p w14:paraId="18B52F08" w14:textId="298A9530" w:rsidR="00A22912" w:rsidRDefault="00A22912" w:rsidP="00E4079B">
      <w:pPr>
        <w:rPr>
          <w:rFonts w:ascii="Times New Roman" w:hAnsi="Times New Roman" w:cs="Times New Roman"/>
          <w:b/>
          <w:color w:val="000000"/>
          <w:lang w:val="fr-FR"/>
        </w:rPr>
      </w:pPr>
    </w:p>
    <w:p w14:paraId="393E41EA" w14:textId="77777777" w:rsidR="00A22912" w:rsidRPr="00AC16C0" w:rsidRDefault="00A22912" w:rsidP="00E4079B">
      <w:pPr>
        <w:rPr>
          <w:rFonts w:ascii="Times New Roman" w:hAnsi="Times New Roman" w:cs="Times New Roman"/>
          <w:b/>
          <w:color w:val="000000"/>
          <w:lang w:val="fr-FR"/>
        </w:rPr>
      </w:pPr>
    </w:p>
    <w:p w14:paraId="391418CA" w14:textId="77777777" w:rsidR="00E4079B" w:rsidRPr="00AC16C0" w:rsidRDefault="00E4079B" w:rsidP="00354BE7">
      <w:pPr>
        <w:rPr>
          <w:rFonts w:ascii="Times New Roman" w:hAnsi="Times New Roman" w:cs="Times New Roman"/>
          <w:b/>
          <w:color w:val="000000"/>
          <w:lang w:val="fr-FR"/>
        </w:rPr>
      </w:pPr>
    </w:p>
    <w:p w14:paraId="593DDC8D" w14:textId="77777777" w:rsidR="00354BE7" w:rsidRPr="00AC16C0" w:rsidRDefault="00354BE7" w:rsidP="00354BE7">
      <w:pPr>
        <w:rPr>
          <w:rFonts w:ascii="Times New Roman" w:hAnsi="Times New Roman" w:cs="Times New Roman"/>
        </w:rPr>
      </w:pPr>
    </w:p>
    <w:p w14:paraId="3542F7D9" w14:textId="77777777" w:rsidR="00975269" w:rsidRPr="00AC16C0" w:rsidRDefault="00975269">
      <w:pPr>
        <w:rPr>
          <w:rFonts w:ascii="Times New Roman" w:hAnsi="Times New Roman" w:cs="Times New Roman"/>
        </w:rPr>
      </w:pPr>
    </w:p>
    <w:sectPr w:rsidR="00975269" w:rsidRPr="00AC16C0" w:rsidSect="00DF2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00"/>
    <w:family w:val="auto"/>
    <w:pitch w:val="variable"/>
    <w:sig w:usb0="00000003" w:usb1="1809ECEA" w:usb2="00000010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WenQuanYi Micro Hei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8"/>
    <w:multiLevelType w:val="multilevel"/>
    <w:tmpl w:val="00000008"/>
    <w:name w:val="WW8Num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 w15:restartNumberingAfterBreak="0">
    <w:nsid w:val="09CA287A"/>
    <w:multiLevelType w:val="hybridMultilevel"/>
    <w:tmpl w:val="2DD84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D3AFE"/>
    <w:multiLevelType w:val="hybridMultilevel"/>
    <w:tmpl w:val="29925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E7"/>
    <w:rsid w:val="00042594"/>
    <w:rsid w:val="00066E58"/>
    <w:rsid w:val="000755E0"/>
    <w:rsid w:val="00093408"/>
    <w:rsid w:val="00093F40"/>
    <w:rsid w:val="000B3BA5"/>
    <w:rsid w:val="000B4B85"/>
    <w:rsid w:val="00100B34"/>
    <w:rsid w:val="0011744B"/>
    <w:rsid w:val="00172A09"/>
    <w:rsid w:val="00173468"/>
    <w:rsid w:val="001749A3"/>
    <w:rsid w:val="001B7D84"/>
    <w:rsid w:val="0020756B"/>
    <w:rsid w:val="00257304"/>
    <w:rsid w:val="00264893"/>
    <w:rsid w:val="00276C28"/>
    <w:rsid w:val="00285DC6"/>
    <w:rsid w:val="0033331F"/>
    <w:rsid w:val="00334E63"/>
    <w:rsid w:val="00342FC0"/>
    <w:rsid w:val="00354BE7"/>
    <w:rsid w:val="0036054D"/>
    <w:rsid w:val="00377635"/>
    <w:rsid w:val="00403E76"/>
    <w:rsid w:val="004224F8"/>
    <w:rsid w:val="00440FBB"/>
    <w:rsid w:val="00475E31"/>
    <w:rsid w:val="004C5346"/>
    <w:rsid w:val="00503C10"/>
    <w:rsid w:val="00531065"/>
    <w:rsid w:val="00532E50"/>
    <w:rsid w:val="005443CB"/>
    <w:rsid w:val="0055783E"/>
    <w:rsid w:val="00562155"/>
    <w:rsid w:val="00585A9A"/>
    <w:rsid w:val="00586E83"/>
    <w:rsid w:val="005940C1"/>
    <w:rsid w:val="005B5EC7"/>
    <w:rsid w:val="005E47ED"/>
    <w:rsid w:val="006371F3"/>
    <w:rsid w:val="00641E08"/>
    <w:rsid w:val="00654DF3"/>
    <w:rsid w:val="0068544E"/>
    <w:rsid w:val="00691358"/>
    <w:rsid w:val="006C77F1"/>
    <w:rsid w:val="006D3960"/>
    <w:rsid w:val="006D4F45"/>
    <w:rsid w:val="006F7001"/>
    <w:rsid w:val="0071453D"/>
    <w:rsid w:val="00767F15"/>
    <w:rsid w:val="0077319E"/>
    <w:rsid w:val="00783DA9"/>
    <w:rsid w:val="007D06A7"/>
    <w:rsid w:val="007F318D"/>
    <w:rsid w:val="007F49B3"/>
    <w:rsid w:val="00806AC9"/>
    <w:rsid w:val="0083392E"/>
    <w:rsid w:val="0085638D"/>
    <w:rsid w:val="008712B1"/>
    <w:rsid w:val="008802D6"/>
    <w:rsid w:val="008955BE"/>
    <w:rsid w:val="008B4C2E"/>
    <w:rsid w:val="008E2DF9"/>
    <w:rsid w:val="00925A49"/>
    <w:rsid w:val="009328B6"/>
    <w:rsid w:val="0093756F"/>
    <w:rsid w:val="00975269"/>
    <w:rsid w:val="00977996"/>
    <w:rsid w:val="009A4062"/>
    <w:rsid w:val="009B38A6"/>
    <w:rsid w:val="009E429D"/>
    <w:rsid w:val="009F1688"/>
    <w:rsid w:val="00A22912"/>
    <w:rsid w:val="00A22D59"/>
    <w:rsid w:val="00A47985"/>
    <w:rsid w:val="00A613EB"/>
    <w:rsid w:val="00A91378"/>
    <w:rsid w:val="00AC16C0"/>
    <w:rsid w:val="00AC54D7"/>
    <w:rsid w:val="00AE00A5"/>
    <w:rsid w:val="00B248CC"/>
    <w:rsid w:val="00B31ED2"/>
    <w:rsid w:val="00B451AE"/>
    <w:rsid w:val="00B5194C"/>
    <w:rsid w:val="00B61898"/>
    <w:rsid w:val="00B61A54"/>
    <w:rsid w:val="00B94191"/>
    <w:rsid w:val="00BB0CE8"/>
    <w:rsid w:val="00BD31DE"/>
    <w:rsid w:val="00BF06F3"/>
    <w:rsid w:val="00BF218A"/>
    <w:rsid w:val="00BF76CC"/>
    <w:rsid w:val="00C02DAA"/>
    <w:rsid w:val="00C650C3"/>
    <w:rsid w:val="00C7068E"/>
    <w:rsid w:val="00CA1D35"/>
    <w:rsid w:val="00CA796E"/>
    <w:rsid w:val="00CC0DC0"/>
    <w:rsid w:val="00D210D1"/>
    <w:rsid w:val="00D665E3"/>
    <w:rsid w:val="00D87FFD"/>
    <w:rsid w:val="00DB5F87"/>
    <w:rsid w:val="00DE1FC5"/>
    <w:rsid w:val="00DF4D17"/>
    <w:rsid w:val="00E12D8D"/>
    <w:rsid w:val="00E4079B"/>
    <w:rsid w:val="00E800A2"/>
    <w:rsid w:val="00E81DE9"/>
    <w:rsid w:val="00EA3E18"/>
    <w:rsid w:val="00EB2E62"/>
    <w:rsid w:val="00F351C8"/>
    <w:rsid w:val="00F77773"/>
    <w:rsid w:val="00FC02C1"/>
    <w:rsid w:val="00FC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F6FF2"/>
  <w15:docId w15:val="{9ED46364-4A93-4EF9-B75B-D56FD16F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BE7"/>
    <w:pPr>
      <w:widowControl w:val="0"/>
      <w:suppressAutoHyphens/>
      <w:spacing w:after="0" w:line="240" w:lineRule="auto"/>
    </w:pPr>
    <w:rPr>
      <w:rFonts w:ascii="Liberation Serif" w:eastAsia="WenQuanYi Micro Hei" w:hAnsi="Liberation Serif" w:cs="Lohit Hindi"/>
      <w:kern w:val="2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BE7"/>
    <w:pPr>
      <w:suppressLineNumbers/>
      <w:tabs>
        <w:tab w:val="center" w:pos="4680"/>
        <w:tab w:val="right" w:pos="9360"/>
      </w:tabs>
      <w:spacing w:line="100" w:lineRule="atLeast"/>
    </w:pPr>
  </w:style>
  <w:style w:type="character" w:customStyle="1" w:styleId="HeaderChar">
    <w:name w:val="Header Char"/>
    <w:basedOn w:val="DefaultParagraphFont"/>
    <w:link w:val="Header"/>
    <w:uiPriority w:val="99"/>
    <w:rsid w:val="00354BE7"/>
    <w:rPr>
      <w:rFonts w:ascii="Liberation Serif" w:eastAsia="WenQuanYi Micro Hei" w:hAnsi="Liberation Serif" w:cs="Lohit Hindi"/>
      <w:kern w:val="2"/>
      <w:sz w:val="24"/>
      <w:szCs w:val="24"/>
      <w:lang w:val="en-IN" w:eastAsia="zh-CN" w:bidi="hi-IN"/>
    </w:rPr>
  </w:style>
  <w:style w:type="paragraph" w:styleId="NoSpacing">
    <w:name w:val="No Spacing"/>
    <w:uiPriority w:val="1"/>
    <w:qFormat/>
    <w:rsid w:val="00354BE7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354BE7"/>
    <w:pPr>
      <w:widowControl/>
      <w:suppressAutoHyphens w:val="0"/>
      <w:ind w:left="720"/>
      <w:contextualSpacing/>
    </w:pPr>
    <w:rPr>
      <w:rFonts w:ascii="Calibri" w:eastAsia="Calibri" w:hAnsi="Calibri" w:cs="Times New Roman"/>
      <w:kern w:val="0"/>
      <w:sz w:val="22"/>
      <w:szCs w:val="22"/>
      <w:lang w:val="en-US" w:eastAsia="en-US" w:bidi="ar-SA"/>
    </w:rPr>
  </w:style>
  <w:style w:type="paragraph" w:customStyle="1" w:styleId="TableContents">
    <w:name w:val="Table Contents"/>
    <w:basedOn w:val="Normal"/>
    <w:rsid w:val="00354BE7"/>
    <w:pPr>
      <w:suppressLineNumbers/>
    </w:pPr>
  </w:style>
  <w:style w:type="paragraph" w:customStyle="1" w:styleId="paragraph">
    <w:name w:val="paragraph"/>
    <w:basedOn w:val="Normal"/>
    <w:rsid w:val="00403E76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customStyle="1" w:styleId="normaltextrun">
    <w:name w:val="normaltextrun"/>
    <w:basedOn w:val="DefaultParagraphFont"/>
    <w:rsid w:val="00403E76"/>
  </w:style>
  <w:style w:type="character" w:customStyle="1" w:styleId="spellingerror">
    <w:name w:val="spellingerror"/>
    <w:basedOn w:val="DefaultParagraphFont"/>
    <w:rsid w:val="00403E76"/>
  </w:style>
  <w:style w:type="character" w:customStyle="1" w:styleId="eop">
    <w:name w:val="eop"/>
    <w:basedOn w:val="DefaultParagraphFont"/>
    <w:rsid w:val="00403E76"/>
  </w:style>
  <w:style w:type="table" w:styleId="TableGrid">
    <w:name w:val="Table Grid"/>
    <w:basedOn w:val="TableNormal"/>
    <w:uiPriority w:val="59"/>
    <w:rsid w:val="00E4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7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8E23CD58D2BC4CB458B6EA49C040D0" ma:contentTypeVersion="11" ma:contentTypeDescription="Create a new document." ma:contentTypeScope="" ma:versionID="8f0d2a80e423cb71fef5e4c1e5a8ec19">
  <xsd:schema xmlns:xsd="http://www.w3.org/2001/XMLSchema" xmlns:xs="http://www.w3.org/2001/XMLSchema" xmlns:p="http://schemas.microsoft.com/office/2006/metadata/properties" xmlns:ns3="d7ec9063-95c9-45fe-b053-54af93dda31c" xmlns:ns4="efd95386-1b15-4dc0-b77b-28161c117372" targetNamespace="http://schemas.microsoft.com/office/2006/metadata/properties" ma:root="true" ma:fieldsID="779621ddb8d923deb446244a2363286a" ns3:_="" ns4:_="">
    <xsd:import namespace="d7ec9063-95c9-45fe-b053-54af93dda31c"/>
    <xsd:import namespace="efd95386-1b15-4dc0-b77b-28161c1173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c9063-95c9-45fe-b053-54af93dda3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d95386-1b15-4dc0-b77b-28161c11737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7EC06B-4D52-40DD-B675-776160489A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6627FB-AF2F-48DD-AF21-FA334EB492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FF5C7D-5510-496F-862D-1520F426CC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c9063-95c9-45fe-b053-54af93dda31c"/>
    <ds:schemaRef ds:uri="efd95386-1b15-4dc0-b77b-28161c1173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 S</dc:creator>
  <cp:lastModifiedBy>Rakesh R</cp:lastModifiedBy>
  <cp:revision>3</cp:revision>
  <dcterms:created xsi:type="dcterms:W3CDTF">2021-01-29T11:08:00Z</dcterms:created>
  <dcterms:modified xsi:type="dcterms:W3CDTF">2021-01-29T11:08:00Z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47d98cc8-5e1c-4e50-9fb4-9d9f84491d33</vt:lpwstr>
  </property>
  <property fmtid="{D5CDD505-2E9C-101B-9397-08002B2CF9AE}" pid="3" name="HCLClassD6">
    <vt:lpwstr>False</vt:lpwstr>
  </property>
  <property fmtid="{D5CDD505-2E9C-101B-9397-08002B2CF9AE}" pid="4" name="ContentTypeId">
    <vt:lpwstr>0x010100028E23CD58D2BC4CB458B6EA49C040D0</vt:lpwstr>
  </property>
  <property fmtid="{D5CDD505-2E9C-101B-9397-08002B2CF9AE}" pid="5" name="HCLClassification">
    <vt:lpwstr>HCL_Cla5s_1nt3rnal</vt:lpwstr>
  </property>
</Properties>
</file>